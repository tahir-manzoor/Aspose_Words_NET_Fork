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xls" ContentType="application/vnd.ms-excel"/>
  <Override PartName="/word/embeddings/oleObject2.xls" ContentType="application/vnd.ms-excel"/>
  <Override PartName="/word/embeddings/oleObject3.xls" ContentType="application/vnd.ms-excel"/>
  <Override PartName="/word/embeddings/oleObject4.xls" ContentType="application/vnd.ms-excel"/>
  <Override PartName="/word/embeddings/oleObject5.xls" ContentType="application/vnd.ms-excel"/>
  <Override PartName="/word/embeddings/oleObject6.xls" ContentType="application/vnd.ms-excel"/>
  <Override PartName="/word/embeddings/oleObject7.xls" ContentType="application/vnd.ms-excel"/>
  <Override PartName="/word/embeddings/oleObject8.xls" ContentType="application/vnd.ms-excel"/>
  <Override PartName="/word/embeddings/oleObject9.xls" ContentType="application/vnd.ms-exce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 w:rsidR="00621280">
      <w:pPr>
        <w:pStyle w:val="Heading1"/>
      </w:pPr>
      <w:r>
        <w:t>This is Heading1 Text</w:t>
      </w:r>
    </w:p>
    <w:p w:rsidR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>
      <w:pPr>
        <w:pStyle w:val="BlockStyleTest"/>
      </w:pPr>
      <w:r>
        <w:t>This is a Defined Block Style Called BlockStyleTest</w:t>
      </w:r>
    </w:p>
    <w:p w:rsidR="00621280">
      <w:r>
        <w:t>This is more Normal text.</w:t>
      </w:r>
    </w:p>
    <w:p w:rsidR="00621280">
      <w:pPr>
        <w:pStyle w:val="Heading2"/>
      </w:pPr>
      <w:r>
        <w:t>This is Heading 2 text</w:t>
      </w:r>
    </w:p>
    <w:p w:rsidR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>
      <w:pPr>
        <w:jc w:val="center"/>
      </w:pPr>
      <w:r>
        <w:t>This block is centered.</w:t>
      </w:r>
    </w:p>
    <w:p w:rsidR="00621280">
      <w:r>
        <w:t xml:space="preserve">This is left-aligned. </w:t>
      </w:r>
    </w:p>
    <w:p w:rsidR="00621280"/>
    <w:p w:rsidR="00621280">
      <w:pPr>
        <w:numPr>
          <w:ilvl w:val="0"/>
          <w:numId w:val="1"/>
        </w:numPr>
      </w:pPr>
      <w:r>
        <w:t xml:space="preserve">First item of bulleted list. </w:t>
      </w:r>
    </w:p>
    <w:p w:rsidR="00621280">
      <w:pPr>
        <w:numPr>
          <w:ilvl w:val="0"/>
          <w:numId w:val="1"/>
        </w:numPr>
      </w:pPr>
      <w:r>
        <w:t>Second item of bulleted list.</w:t>
      </w:r>
    </w:p>
    <w:p w:rsidR="00621280">
      <w:pPr>
        <w:ind w:left="720"/>
      </w:pPr>
      <w:r>
        <w:t xml:space="preserve">Second paragraph of second item of bulleted list. </w:t>
      </w:r>
    </w:p>
    <w:p w:rsidR="00621280">
      <w:pPr>
        <w:numPr>
          <w:ilvl w:val="0"/>
          <w:numId w:val="1"/>
        </w:numPr>
      </w:pPr>
      <w:r>
        <w:t>Third item of bulleted list.</w:t>
      </w:r>
    </w:p>
    <w:p w:rsidR="00621280">
      <w:pPr>
        <w:numPr>
          <w:ilvl w:val="1"/>
          <w:numId w:val="1"/>
        </w:numPr>
      </w:pPr>
      <w:r>
        <w:t>First item of third item’s nested list</w:t>
      </w:r>
    </w:p>
    <w:p w:rsidR="00621280">
      <w:pPr>
        <w:numPr>
          <w:ilvl w:val="1"/>
          <w:numId w:val="1"/>
        </w:numPr>
      </w:pPr>
      <w:r>
        <w:t>Second item of third item’s nested list</w:t>
      </w:r>
    </w:p>
    <w:p w:rsidR="00621280">
      <w:pPr>
        <w:numPr>
          <w:ilvl w:val="0"/>
          <w:numId w:val="1"/>
        </w:numPr>
      </w:pPr>
      <w:r>
        <w:t>Fourth and final item of main bulleted list.</w:t>
      </w:r>
    </w:p>
    <w:p w:rsidR="00621280"/>
    <w:p w:rsidR="00621280">
      <w:r>
        <w:t>This is Normal text.</w:t>
      </w:r>
    </w:p>
    <w:p w:rsidR="00621280"/>
    <w:p w:rsidR="00621280">
      <w:pPr>
        <w:numPr>
          <w:ilvl w:val="0"/>
          <w:numId w:val="2"/>
        </w:numPr>
      </w:pPr>
      <w:r>
        <w:t xml:space="preserve">First item of numbered list. </w:t>
      </w:r>
    </w:p>
    <w:p w:rsidR="00621280">
      <w:pPr>
        <w:numPr>
          <w:ilvl w:val="0"/>
          <w:numId w:val="2"/>
        </w:numPr>
      </w:pPr>
      <w:r>
        <w:t>Second item of numbered list.</w:t>
      </w:r>
    </w:p>
    <w:p w:rsidR="00621280">
      <w:pPr>
        <w:ind w:left="720"/>
      </w:pPr>
      <w:r>
        <w:t xml:space="preserve">Second paragraph of second item of numbered list. </w:t>
      </w:r>
    </w:p>
    <w:p w:rsidR="00621280">
      <w:pPr>
        <w:numPr>
          <w:ilvl w:val="0"/>
          <w:numId w:val="2"/>
        </w:numPr>
      </w:pPr>
      <w:r>
        <w:t>Third item of numbered list.</w:t>
      </w:r>
    </w:p>
    <w:p w:rsidR="00621280"/>
    <w:p w:rsidR="00621280">
      <w:r>
        <w:t>Here is a BMP picture:</w:t>
      </w:r>
    </w:p>
    <w:p w:rsidR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" stroked="f">
            <v:imagedata r:id="rId4" o:title="clowN"/>
          </v:shape>
        </w:pict>
      </w:r>
    </w:p>
    <w:p w:rsidR="00621280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621280"/>
        </w:tc>
        <w:tc>
          <w:tcPr>
            <w:tcW w:w="3542" w:type="dxa"/>
            <w:gridSpan w:val="2"/>
          </w:tcPr>
          <w:p w:rsidR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>
            <w:pPr>
              <w:jc w:val="center"/>
            </w:pPr>
            <w:r>
              <w:t>Detroit</w:t>
            </w:r>
          </w:p>
        </w:tc>
      </w:tr>
      <w:tr>
        <w:tblPrEx>
          <w:tblW w:w="0" w:type="auto"/>
          <w:tblLook w:val="0000"/>
        </w:tblPrEx>
        <w:tc>
          <w:tcPr>
            <w:tcW w:w="1771" w:type="dxa"/>
          </w:tcPr>
          <w:p w:rsidR="00621280">
            <w:r>
              <w:t>Baseball</w:t>
            </w:r>
          </w:p>
        </w:tc>
        <w:tc>
          <w:tcPr>
            <w:tcW w:w="1771" w:type="dxa"/>
          </w:tcPr>
          <w:p w:rsidR="00621280">
            <w:r>
              <w:t>Mets</w:t>
            </w:r>
          </w:p>
        </w:tc>
        <w:tc>
          <w:tcPr>
            <w:tcW w:w="1771" w:type="dxa"/>
          </w:tcPr>
          <w:p w:rsidR="00621280">
            <w:r>
              <w:t>Yankees</w:t>
            </w:r>
          </w:p>
        </w:tc>
        <w:tc>
          <w:tcPr>
            <w:tcW w:w="1771" w:type="dxa"/>
          </w:tcPr>
          <w:p w:rsidR="00621280">
            <w:r>
              <w:t>Red Sox</w:t>
            </w:r>
          </w:p>
        </w:tc>
        <w:tc>
          <w:tcPr>
            <w:tcW w:w="1772" w:type="dxa"/>
          </w:tcPr>
          <w:p w:rsidR="00621280">
            <w:r>
              <w:t>Tigers</w:t>
            </w:r>
          </w:p>
        </w:tc>
      </w:tr>
      <w:tr>
        <w:tblPrEx>
          <w:tblW w:w="0" w:type="auto"/>
          <w:tblLook w:val="0000"/>
        </w:tblPrEx>
        <w:tc>
          <w:tcPr>
            <w:tcW w:w="1771" w:type="dxa"/>
          </w:tcPr>
          <w:p w:rsidR="00621280">
            <w:r>
              <w:t>Hockey</w:t>
            </w:r>
          </w:p>
        </w:tc>
        <w:tc>
          <w:tcPr>
            <w:tcW w:w="1771" w:type="dxa"/>
          </w:tcPr>
          <w:p w:rsidR="00621280">
            <w:r>
              <w:t>Rangers</w:t>
            </w:r>
          </w:p>
        </w:tc>
        <w:tc>
          <w:tcPr>
            <w:tcW w:w="1771" w:type="dxa"/>
          </w:tcPr>
          <w:p w:rsidR="00621280">
            <w:r>
              <w:t>Islanders</w:t>
            </w:r>
          </w:p>
        </w:tc>
        <w:tc>
          <w:tcPr>
            <w:tcW w:w="1771" w:type="dxa"/>
          </w:tcPr>
          <w:p w:rsidR="00621280">
            <w:r>
              <w:t>Bruins</w:t>
            </w:r>
          </w:p>
        </w:tc>
        <w:tc>
          <w:tcPr>
            <w:tcW w:w="1772" w:type="dxa"/>
          </w:tcPr>
          <w:p w:rsidR="00621280">
            <w:r>
              <w:t>Red Wings</w:t>
            </w:r>
          </w:p>
        </w:tc>
      </w:tr>
      <w:tr>
        <w:tblPrEx>
          <w:tblW w:w="0" w:type="auto"/>
          <w:tblLook w:val="0000"/>
        </w:tblPrEx>
        <w:tc>
          <w:tcPr>
            <w:tcW w:w="1771" w:type="dxa"/>
          </w:tcPr>
          <w:p w:rsidR="00621280">
            <w:r>
              <w:t>Football</w:t>
            </w:r>
          </w:p>
        </w:tc>
        <w:tc>
          <w:tcPr>
            <w:tcW w:w="1771" w:type="dxa"/>
          </w:tcPr>
          <w:p w:rsidR="00621280">
            <w:r>
              <w:t>Giants</w:t>
            </w:r>
          </w:p>
        </w:tc>
        <w:tc>
          <w:tcPr>
            <w:tcW w:w="1771" w:type="dxa"/>
          </w:tcPr>
          <w:p w:rsidR="00621280">
            <w:r>
              <w:t>Jets</w:t>
            </w:r>
          </w:p>
        </w:tc>
        <w:tc>
          <w:tcPr>
            <w:tcW w:w="1771" w:type="dxa"/>
          </w:tcPr>
          <w:p w:rsidR="00621280">
            <w:r>
              <w:t>Patriots</w:t>
            </w:r>
          </w:p>
        </w:tc>
        <w:tc>
          <w:tcPr>
            <w:tcW w:w="1772" w:type="dxa"/>
          </w:tcPr>
          <w:p w:rsidR="00621280">
            <w:r>
              <w:t>Lions</w:t>
            </w:r>
          </w:p>
        </w:tc>
      </w:tr>
    </w:tbl>
    <w:p w:rsidR="00621280"/>
    <w:p w:rsidR="00621280">
      <w:r>
        <w:t>Here is an embedded Excel spreadsheet:</w:t>
      </w:r>
    </w:p>
    <w:p w:rsidR="00621280"/>
    <w:p w:rsidR="00621280">
      <w:r>
        <w:object>
          <v:shape id="_x0000_i1026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26" DrawAspect="Content" ObjectID="_1106396471" r:id="rId6"/>
        </w:object>
      </w:r>
    </w:p>
    <w:p w:rsidR="00621280"/>
    <w:p w:rsidR="00621280">
      <w:r>
        <w:t>This concludes our test.</w:t>
      </w:r>
    </w:p>
    <w:p w:rsidR="000370ED" w:rsidP="000370ED">
      <w:pPr>
        <w:pStyle w:val="Heading1"/>
      </w:pPr>
      <w:r>
        <w:t>This is Heading1 Text</w:t>
      </w:r>
    </w:p>
    <w:p w:rsidR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P="000370ED">
      <w:pPr>
        <w:pStyle w:val="BlockStyleTest"/>
      </w:pPr>
      <w:r>
        <w:t>This is a Defined Block Style Called BlockStyleTest</w:t>
      </w:r>
    </w:p>
    <w:p w:rsidR="000370ED" w:rsidP="000370ED">
      <w:r>
        <w:t>This is more Normal text.</w:t>
      </w:r>
    </w:p>
    <w:p w:rsidR="000370ED" w:rsidP="000370ED">
      <w:pPr>
        <w:pStyle w:val="Heading2"/>
      </w:pPr>
      <w:r>
        <w:t>This is Heading 2 text</w:t>
      </w:r>
    </w:p>
    <w:p w:rsidR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P="000370ED">
      <w:pPr>
        <w:jc w:val="center"/>
      </w:pPr>
      <w:r>
        <w:t>This block is centered.</w:t>
      </w:r>
    </w:p>
    <w:p w:rsidR="000370ED" w:rsidP="000370ED">
      <w:r>
        <w:t xml:space="preserve">This is left-aligned. </w:t>
      </w:r>
    </w:p>
    <w:p w:rsidR="000370ED" w:rsidP="000370ED"/>
    <w:p w:rsidR="000370ED" w:rsidP="000370ED">
      <w:pPr>
        <w:numPr>
          <w:ilvl w:val="0"/>
          <w:numId w:val="1"/>
        </w:numPr>
      </w:pPr>
      <w:r>
        <w:t xml:space="preserve">First item of bulleted list. </w:t>
      </w:r>
    </w:p>
    <w:p w:rsidR="000370ED" w:rsidP="000370ED">
      <w:pPr>
        <w:numPr>
          <w:ilvl w:val="0"/>
          <w:numId w:val="1"/>
        </w:numPr>
      </w:pPr>
      <w:r>
        <w:t>Second item of bulleted list.</w:t>
      </w:r>
    </w:p>
    <w:p w:rsidR="000370ED" w:rsidP="000370ED">
      <w:pPr>
        <w:ind w:left="720"/>
      </w:pPr>
      <w:r>
        <w:t xml:space="preserve">Second paragraph of second item of bulleted list. </w:t>
      </w:r>
    </w:p>
    <w:p w:rsidR="000370ED" w:rsidP="000370ED">
      <w:pPr>
        <w:numPr>
          <w:ilvl w:val="0"/>
          <w:numId w:val="1"/>
        </w:numPr>
      </w:pPr>
      <w:r>
        <w:t>Third item of bulleted list.</w:t>
      </w:r>
    </w:p>
    <w:p w:rsidR="000370ED" w:rsidP="000370ED">
      <w:pPr>
        <w:numPr>
          <w:ilvl w:val="1"/>
          <w:numId w:val="1"/>
        </w:numPr>
      </w:pPr>
      <w:r>
        <w:t>First item of third item’s nested list</w:t>
      </w:r>
    </w:p>
    <w:p w:rsidR="000370ED" w:rsidP="000370ED">
      <w:pPr>
        <w:numPr>
          <w:ilvl w:val="1"/>
          <w:numId w:val="1"/>
        </w:numPr>
      </w:pPr>
      <w:r>
        <w:t>Second item of third item’s nested list</w:t>
      </w:r>
    </w:p>
    <w:p w:rsidR="000370ED" w:rsidP="000370ED">
      <w:pPr>
        <w:numPr>
          <w:ilvl w:val="0"/>
          <w:numId w:val="1"/>
        </w:numPr>
      </w:pPr>
      <w:r>
        <w:t>Fourth and final item of main bulleted list.</w:t>
      </w:r>
    </w:p>
    <w:p w:rsidR="000370ED" w:rsidP="000370ED"/>
    <w:p w:rsidR="000370ED" w:rsidP="000370ED">
      <w:r>
        <w:t>This is Normal text.</w:t>
      </w:r>
    </w:p>
    <w:p w:rsidR="000370ED" w:rsidP="000370ED"/>
    <w:p w:rsidR="000370ED" w:rsidP="000370ED">
      <w:pPr>
        <w:numPr>
          <w:ilvl w:val="0"/>
          <w:numId w:val="2"/>
        </w:numPr>
      </w:pPr>
      <w:r>
        <w:t xml:space="preserve">First item of numbered list. </w:t>
      </w:r>
    </w:p>
    <w:p w:rsidR="000370ED" w:rsidP="000370ED">
      <w:pPr>
        <w:numPr>
          <w:ilvl w:val="0"/>
          <w:numId w:val="2"/>
        </w:numPr>
      </w:pPr>
      <w:r>
        <w:t>Second item of numbered list.</w:t>
      </w:r>
    </w:p>
    <w:p w:rsidR="000370ED" w:rsidP="000370ED">
      <w:pPr>
        <w:ind w:left="720"/>
      </w:pPr>
      <w:r>
        <w:t xml:space="preserve">Second paragraph of second item of numbered list. </w:t>
      </w:r>
    </w:p>
    <w:p w:rsidR="000370ED" w:rsidP="000370ED">
      <w:pPr>
        <w:numPr>
          <w:ilvl w:val="0"/>
          <w:numId w:val="2"/>
        </w:numPr>
      </w:pPr>
      <w:r>
        <w:t>Third item of numbered list.</w:t>
      </w:r>
    </w:p>
    <w:p w:rsidR="000370ED" w:rsidP="000370ED"/>
    <w:p w:rsidR="000370ED" w:rsidP="000370ED">
      <w:r>
        <w:t>Here is a BMP picture:</w:t>
      </w:r>
    </w:p>
    <w:p w:rsidR="000370ED" w:rsidP="000370ED">
      <w:r>
        <w:pict>
          <v:shape id="_x0000_i1027" type="#_x0000_t75" style="width:75pt;height:75pt" stroked="f">
            <v:imagedata r:id="rId4" o:title="clowN"/>
          </v:shape>
        </w:pict>
      </w:r>
    </w:p>
    <w:p w:rsidR="000370ED" w:rsidP="000370ED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0370ED" w:rsidP="00621280"/>
        </w:tc>
        <w:tc>
          <w:tcPr>
            <w:tcW w:w="3542" w:type="dxa"/>
            <w:gridSpan w:val="2"/>
          </w:tcPr>
          <w:p w:rsidR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0370ED" w:rsidP="00621280">
            <w:r>
              <w:t>Baseball</w:t>
            </w:r>
          </w:p>
        </w:tc>
        <w:tc>
          <w:tcPr>
            <w:tcW w:w="1771" w:type="dxa"/>
          </w:tcPr>
          <w:p w:rsidR="000370ED" w:rsidP="00621280">
            <w:r>
              <w:t>Mets</w:t>
            </w:r>
          </w:p>
        </w:tc>
        <w:tc>
          <w:tcPr>
            <w:tcW w:w="1771" w:type="dxa"/>
          </w:tcPr>
          <w:p w:rsidR="000370ED" w:rsidP="00621280">
            <w:r>
              <w:t>Yankees</w:t>
            </w:r>
          </w:p>
        </w:tc>
        <w:tc>
          <w:tcPr>
            <w:tcW w:w="1771" w:type="dxa"/>
          </w:tcPr>
          <w:p w:rsidR="000370ED" w:rsidP="00621280">
            <w:r>
              <w:t>Red Sox</w:t>
            </w:r>
          </w:p>
        </w:tc>
        <w:tc>
          <w:tcPr>
            <w:tcW w:w="1772" w:type="dxa"/>
          </w:tcPr>
          <w:p w:rsidR="000370ED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0370ED" w:rsidP="00621280">
            <w:r>
              <w:t>Hockey</w:t>
            </w:r>
          </w:p>
        </w:tc>
        <w:tc>
          <w:tcPr>
            <w:tcW w:w="1771" w:type="dxa"/>
          </w:tcPr>
          <w:p w:rsidR="000370ED" w:rsidP="00621280">
            <w:r>
              <w:t>Rangers</w:t>
            </w:r>
          </w:p>
        </w:tc>
        <w:tc>
          <w:tcPr>
            <w:tcW w:w="1771" w:type="dxa"/>
          </w:tcPr>
          <w:p w:rsidR="000370ED" w:rsidP="00621280">
            <w:r>
              <w:t>Islanders</w:t>
            </w:r>
          </w:p>
        </w:tc>
        <w:tc>
          <w:tcPr>
            <w:tcW w:w="1771" w:type="dxa"/>
          </w:tcPr>
          <w:p w:rsidR="000370ED" w:rsidP="00621280">
            <w:r>
              <w:t>Bruins</w:t>
            </w:r>
          </w:p>
        </w:tc>
        <w:tc>
          <w:tcPr>
            <w:tcW w:w="1772" w:type="dxa"/>
          </w:tcPr>
          <w:p w:rsidR="000370ED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0370ED" w:rsidP="00621280">
            <w:r>
              <w:t>Football</w:t>
            </w:r>
          </w:p>
        </w:tc>
        <w:tc>
          <w:tcPr>
            <w:tcW w:w="1771" w:type="dxa"/>
          </w:tcPr>
          <w:p w:rsidR="000370ED" w:rsidP="00621280">
            <w:r>
              <w:t>Giants</w:t>
            </w:r>
          </w:p>
        </w:tc>
        <w:tc>
          <w:tcPr>
            <w:tcW w:w="1771" w:type="dxa"/>
          </w:tcPr>
          <w:p w:rsidR="000370ED" w:rsidP="00621280">
            <w:r>
              <w:t>Jets</w:t>
            </w:r>
          </w:p>
        </w:tc>
        <w:tc>
          <w:tcPr>
            <w:tcW w:w="1771" w:type="dxa"/>
          </w:tcPr>
          <w:p w:rsidR="000370ED" w:rsidP="00621280">
            <w:r>
              <w:t>Patriots</w:t>
            </w:r>
          </w:p>
        </w:tc>
        <w:tc>
          <w:tcPr>
            <w:tcW w:w="1772" w:type="dxa"/>
          </w:tcPr>
          <w:p w:rsidR="000370ED" w:rsidP="00621280">
            <w:r>
              <w:t>Lions</w:t>
            </w:r>
          </w:p>
        </w:tc>
      </w:tr>
    </w:tbl>
    <w:p w:rsidR="000370ED" w:rsidP="000370ED"/>
    <w:p w:rsidR="000370ED" w:rsidP="000370ED">
      <w:r>
        <w:t>Here is an embedded Excel spreadsheet:</w:t>
      </w:r>
    </w:p>
    <w:p w:rsidR="000370ED" w:rsidP="000370ED"/>
    <w:p w:rsidR="000370ED" w:rsidP="000370ED">
      <w:r>
        <w:object>
          <v:shape id="_x0000_i1028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28" DrawAspect="Content" ObjectID="_1106396472" r:id="rId7"/>
        </w:object>
      </w:r>
    </w:p>
    <w:p w:rsidR="000370ED" w:rsidP="000370ED"/>
    <w:p w:rsidR="000370ED" w:rsidP="000370ED">
      <w:r>
        <w:t>This concludes our test.</w:t>
      </w:r>
    </w:p>
    <w:p w:rsidR="000370ED" w:rsidP="000370ED">
      <w:pPr>
        <w:rPr>
          <w:rFonts w:ascii="Symbol" w:hAnsi="Symbol"/>
          <w:sz w:val="32"/>
        </w:rPr>
      </w:pPr>
    </w:p>
    <w:p w:rsidR="000370ED" w:rsidP="000370ED">
      <w:pPr>
        <w:pStyle w:val="Heading1"/>
      </w:pPr>
      <w:r>
        <w:t>This is Heading1 Text</w:t>
      </w:r>
    </w:p>
    <w:p w:rsidR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P="000370ED">
      <w:pPr>
        <w:pStyle w:val="BlockStyleTest"/>
      </w:pPr>
      <w:r>
        <w:t>This is a Defined Block Style Called BlockStyleTest</w:t>
      </w:r>
    </w:p>
    <w:p w:rsidR="000370ED" w:rsidP="000370ED">
      <w:r>
        <w:t>This is more Normal text.</w:t>
      </w:r>
    </w:p>
    <w:p w:rsidR="000370ED" w:rsidP="000370ED">
      <w:pPr>
        <w:pStyle w:val="Heading2"/>
      </w:pPr>
      <w:r>
        <w:t>This is Heading 2 text</w:t>
      </w:r>
    </w:p>
    <w:p w:rsidR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P="000370ED">
      <w:pPr>
        <w:jc w:val="center"/>
      </w:pPr>
      <w:r>
        <w:t>This block is centered.</w:t>
      </w:r>
    </w:p>
    <w:p w:rsidR="000370ED" w:rsidP="000370ED">
      <w:r>
        <w:t xml:space="preserve">This is left-aligned. </w:t>
      </w:r>
    </w:p>
    <w:p w:rsidR="000370ED" w:rsidP="000370ED"/>
    <w:p w:rsidR="000370ED" w:rsidP="000370ED">
      <w:pPr>
        <w:numPr>
          <w:ilvl w:val="0"/>
          <w:numId w:val="1"/>
        </w:numPr>
      </w:pPr>
      <w:r>
        <w:t xml:space="preserve">First item of bulleted list. </w:t>
      </w:r>
    </w:p>
    <w:p w:rsidR="000370ED" w:rsidP="000370ED">
      <w:pPr>
        <w:numPr>
          <w:ilvl w:val="0"/>
          <w:numId w:val="1"/>
        </w:numPr>
      </w:pPr>
      <w:r>
        <w:t>Second item of bulleted list.</w:t>
      </w:r>
    </w:p>
    <w:p w:rsidR="000370ED" w:rsidP="000370ED">
      <w:pPr>
        <w:ind w:left="720"/>
      </w:pPr>
      <w:r>
        <w:t xml:space="preserve">Second paragraph of second item of bulleted list. </w:t>
      </w:r>
    </w:p>
    <w:p w:rsidR="000370ED" w:rsidP="000370ED">
      <w:pPr>
        <w:numPr>
          <w:ilvl w:val="0"/>
          <w:numId w:val="1"/>
        </w:numPr>
      </w:pPr>
      <w:r>
        <w:t>Third item of bulleted list.</w:t>
      </w:r>
    </w:p>
    <w:p w:rsidR="000370ED" w:rsidP="000370ED">
      <w:pPr>
        <w:numPr>
          <w:ilvl w:val="1"/>
          <w:numId w:val="1"/>
        </w:numPr>
      </w:pPr>
      <w:r>
        <w:t>First item of third item’s nested list</w:t>
      </w:r>
    </w:p>
    <w:p w:rsidR="000370ED" w:rsidP="000370ED">
      <w:pPr>
        <w:numPr>
          <w:ilvl w:val="1"/>
          <w:numId w:val="1"/>
        </w:numPr>
      </w:pPr>
      <w:r>
        <w:t>Second item of third item’s nested list</w:t>
      </w:r>
    </w:p>
    <w:p w:rsidR="000370ED" w:rsidP="000370ED">
      <w:pPr>
        <w:numPr>
          <w:ilvl w:val="0"/>
          <w:numId w:val="1"/>
        </w:numPr>
      </w:pPr>
      <w:r>
        <w:t>Fourth and final item of main bulleted list.</w:t>
      </w:r>
    </w:p>
    <w:p w:rsidR="000370ED" w:rsidP="000370ED"/>
    <w:p w:rsidR="000370ED" w:rsidP="000370ED">
      <w:r>
        <w:t>This is Normal text.</w:t>
      </w:r>
    </w:p>
    <w:p w:rsidR="000370ED" w:rsidP="000370ED"/>
    <w:p w:rsidR="000370ED" w:rsidP="000370ED">
      <w:pPr>
        <w:numPr>
          <w:ilvl w:val="0"/>
          <w:numId w:val="2"/>
        </w:numPr>
      </w:pPr>
      <w:r>
        <w:t xml:space="preserve">First item of numbered list. </w:t>
      </w:r>
    </w:p>
    <w:p w:rsidR="000370ED" w:rsidP="000370ED">
      <w:pPr>
        <w:numPr>
          <w:ilvl w:val="0"/>
          <w:numId w:val="2"/>
        </w:numPr>
      </w:pPr>
      <w:r>
        <w:t>Second item of numbered list.</w:t>
      </w:r>
    </w:p>
    <w:p w:rsidR="000370ED" w:rsidP="000370ED">
      <w:pPr>
        <w:ind w:left="720"/>
      </w:pPr>
      <w:r>
        <w:t xml:space="preserve">Second paragraph of second item of numbered list. </w:t>
      </w:r>
    </w:p>
    <w:p w:rsidR="000370ED" w:rsidP="000370ED">
      <w:pPr>
        <w:numPr>
          <w:ilvl w:val="0"/>
          <w:numId w:val="2"/>
        </w:numPr>
      </w:pPr>
      <w:r>
        <w:t>Third item of numbered list.</w:t>
      </w:r>
    </w:p>
    <w:p w:rsidR="000370ED" w:rsidP="000370ED"/>
    <w:p w:rsidR="000370ED" w:rsidP="000370ED">
      <w:r>
        <w:t>Here is a BMP picture:</w:t>
      </w:r>
    </w:p>
    <w:p w:rsidR="000370ED" w:rsidP="000370ED">
      <w:r>
        <w:pict>
          <v:shape id="_x0000_i1029" type="#_x0000_t75" style="width:75pt;height:75pt" stroked="f">
            <v:imagedata r:id="rId4" o:title="clowN"/>
          </v:shape>
        </w:pict>
      </w:r>
    </w:p>
    <w:p w:rsidR="000370ED" w:rsidP="000370ED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0370ED" w:rsidP="00621280"/>
        </w:tc>
        <w:tc>
          <w:tcPr>
            <w:tcW w:w="3542" w:type="dxa"/>
            <w:gridSpan w:val="2"/>
          </w:tcPr>
          <w:p w:rsidR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0370ED" w:rsidP="00621280">
            <w:r>
              <w:t>Baseball</w:t>
            </w:r>
          </w:p>
        </w:tc>
        <w:tc>
          <w:tcPr>
            <w:tcW w:w="1771" w:type="dxa"/>
          </w:tcPr>
          <w:p w:rsidR="000370ED" w:rsidP="00621280">
            <w:r>
              <w:t>Mets</w:t>
            </w:r>
          </w:p>
        </w:tc>
        <w:tc>
          <w:tcPr>
            <w:tcW w:w="1771" w:type="dxa"/>
          </w:tcPr>
          <w:p w:rsidR="000370ED" w:rsidP="00621280">
            <w:r>
              <w:t>Yankees</w:t>
            </w:r>
          </w:p>
        </w:tc>
        <w:tc>
          <w:tcPr>
            <w:tcW w:w="1771" w:type="dxa"/>
          </w:tcPr>
          <w:p w:rsidR="000370ED" w:rsidP="00621280">
            <w:r>
              <w:t>Red Sox</w:t>
            </w:r>
          </w:p>
        </w:tc>
        <w:tc>
          <w:tcPr>
            <w:tcW w:w="1772" w:type="dxa"/>
          </w:tcPr>
          <w:p w:rsidR="000370ED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0370ED" w:rsidP="00621280">
            <w:r>
              <w:t>Hockey</w:t>
            </w:r>
          </w:p>
        </w:tc>
        <w:tc>
          <w:tcPr>
            <w:tcW w:w="1771" w:type="dxa"/>
          </w:tcPr>
          <w:p w:rsidR="000370ED" w:rsidP="00621280">
            <w:r>
              <w:t>Rangers</w:t>
            </w:r>
          </w:p>
        </w:tc>
        <w:tc>
          <w:tcPr>
            <w:tcW w:w="1771" w:type="dxa"/>
          </w:tcPr>
          <w:p w:rsidR="000370ED" w:rsidP="00621280">
            <w:r>
              <w:t>Islanders</w:t>
            </w:r>
          </w:p>
        </w:tc>
        <w:tc>
          <w:tcPr>
            <w:tcW w:w="1771" w:type="dxa"/>
          </w:tcPr>
          <w:p w:rsidR="000370ED" w:rsidP="00621280">
            <w:r>
              <w:t>Bruins</w:t>
            </w:r>
          </w:p>
        </w:tc>
        <w:tc>
          <w:tcPr>
            <w:tcW w:w="1772" w:type="dxa"/>
          </w:tcPr>
          <w:p w:rsidR="000370ED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0370ED" w:rsidP="00621280">
            <w:r>
              <w:t>Football</w:t>
            </w:r>
          </w:p>
        </w:tc>
        <w:tc>
          <w:tcPr>
            <w:tcW w:w="1771" w:type="dxa"/>
          </w:tcPr>
          <w:p w:rsidR="000370ED" w:rsidP="00621280">
            <w:r>
              <w:t>Giants</w:t>
            </w:r>
          </w:p>
        </w:tc>
        <w:tc>
          <w:tcPr>
            <w:tcW w:w="1771" w:type="dxa"/>
          </w:tcPr>
          <w:p w:rsidR="000370ED" w:rsidP="00621280">
            <w:r>
              <w:t>Jets</w:t>
            </w:r>
          </w:p>
        </w:tc>
        <w:tc>
          <w:tcPr>
            <w:tcW w:w="1771" w:type="dxa"/>
          </w:tcPr>
          <w:p w:rsidR="000370ED" w:rsidP="00621280">
            <w:r>
              <w:t>Patriots</w:t>
            </w:r>
          </w:p>
        </w:tc>
        <w:tc>
          <w:tcPr>
            <w:tcW w:w="1772" w:type="dxa"/>
          </w:tcPr>
          <w:p w:rsidR="000370ED" w:rsidP="00621280">
            <w:r>
              <w:t>Lions</w:t>
            </w:r>
          </w:p>
        </w:tc>
      </w:tr>
    </w:tbl>
    <w:p w:rsidR="000370ED" w:rsidP="000370ED"/>
    <w:p w:rsidR="000370ED" w:rsidP="000370ED">
      <w:r>
        <w:t>Here is an embedded Excel spreadsheet:</w:t>
      </w:r>
    </w:p>
    <w:p w:rsidR="000370ED" w:rsidP="000370ED"/>
    <w:p w:rsidR="000370ED" w:rsidP="000370ED">
      <w:r>
        <w:object>
          <v:shape id="_x0000_i1030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30" DrawAspect="Content" ObjectID="_1106396473" r:id="rId8"/>
        </w:object>
      </w:r>
    </w:p>
    <w:p w:rsidR="000370ED" w:rsidP="000370ED"/>
    <w:p w:rsidR="000370ED" w:rsidP="000370ED">
      <w:r>
        <w:t>This concludes our test.</w:t>
      </w:r>
    </w:p>
    <w:p w:rsidR="000370ED" w:rsidP="000370ED">
      <w:pPr>
        <w:rPr>
          <w:rFonts w:ascii="Symbol" w:hAnsi="Symbol"/>
          <w:sz w:val="32"/>
        </w:rPr>
      </w:pPr>
    </w:p>
    <w:p w:rsidR="00D627BC" w:rsidP="00D627BC">
      <w:pPr>
        <w:pStyle w:val="Heading1"/>
      </w:pPr>
      <w:r>
        <w:t>This is Heading1 Text</w:t>
      </w:r>
    </w:p>
    <w:p w:rsidR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P="00D627BC">
      <w:pPr>
        <w:pStyle w:val="BlockStyleTest"/>
      </w:pPr>
      <w:r>
        <w:t>This is a Defined Block Style Called BlockStyleTest</w:t>
      </w:r>
    </w:p>
    <w:p w:rsidR="00D627BC" w:rsidP="00D627BC">
      <w:r>
        <w:t>This is more Normal text.</w:t>
      </w:r>
    </w:p>
    <w:p w:rsidR="00D627BC" w:rsidP="00D627BC">
      <w:pPr>
        <w:pStyle w:val="Heading2"/>
      </w:pPr>
      <w:r>
        <w:t>This is Heading 2 text</w:t>
      </w:r>
    </w:p>
    <w:p w:rsidR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P="00D627BC">
      <w:pPr>
        <w:jc w:val="center"/>
      </w:pPr>
      <w:r>
        <w:t>This block is centered.</w:t>
      </w:r>
    </w:p>
    <w:p w:rsidR="00D627BC" w:rsidP="00D627BC">
      <w:r>
        <w:t xml:space="preserve">This is left-aligned. </w:t>
      </w:r>
    </w:p>
    <w:p w:rsidR="00D627BC" w:rsidP="00D627BC"/>
    <w:p w:rsidR="00D627BC" w:rsidP="00D627BC">
      <w:pPr>
        <w:numPr>
          <w:ilvl w:val="0"/>
          <w:numId w:val="1"/>
        </w:numPr>
      </w:pPr>
      <w:r>
        <w:t xml:space="preserve">First item of bulleted list. </w:t>
      </w:r>
    </w:p>
    <w:p w:rsidR="00D627BC" w:rsidP="00D627BC">
      <w:pPr>
        <w:numPr>
          <w:ilvl w:val="0"/>
          <w:numId w:val="1"/>
        </w:numPr>
      </w:pPr>
      <w:r>
        <w:t>Second item of bulleted list.</w:t>
      </w:r>
    </w:p>
    <w:p w:rsidR="00D627BC" w:rsidP="00D627BC">
      <w:pPr>
        <w:ind w:left="720"/>
      </w:pPr>
      <w:r>
        <w:t xml:space="preserve">Second paragraph of second item of bulleted list. </w:t>
      </w:r>
    </w:p>
    <w:p w:rsidR="00D627BC" w:rsidP="00D627BC">
      <w:pPr>
        <w:numPr>
          <w:ilvl w:val="0"/>
          <w:numId w:val="1"/>
        </w:numPr>
      </w:pPr>
      <w:r>
        <w:t>Third item of bulleted list.</w:t>
      </w:r>
    </w:p>
    <w:p w:rsidR="00D627BC" w:rsidP="00D627BC">
      <w:pPr>
        <w:numPr>
          <w:ilvl w:val="1"/>
          <w:numId w:val="1"/>
        </w:numPr>
      </w:pPr>
      <w:r>
        <w:t>First item of third item’s nested list</w:t>
      </w:r>
    </w:p>
    <w:p w:rsidR="00D627BC" w:rsidP="00D627BC">
      <w:pPr>
        <w:numPr>
          <w:ilvl w:val="1"/>
          <w:numId w:val="1"/>
        </w:numPr>
      </w:pPr>
      <w:r>
        <w:t>Second item of third item’s nested list</w:t>
      </w:r>
    </w:p>
    <w:p w:rsidR="00D627BC" w:rsidP="00D627BC">
      <w:pPr>
        <w:numPr>
          <w:ilvl w:val="0"/>
          <w:numId w:val="1"/>
        </w:numPr>
      </w:pPr>
      <w:r>
        <w:t>Fourth and final item of main bulleted list.</w:t>
      </w:r>
    </w:p>
    <w:p w:rsidR="00D627BC" w:rsidP="00D627BC"/>
    <w:p w:rsidR="00D627BC" w:rsidP="00D627BC">
      <w:r>
        <w:t>This is Normal text.</w:t>
      </w:r>
    </w:p>
    <w:p w:rsidR="00D627BC" w:rsidP="00D627BC"/>
    <w:p w:rsidR="00D627BC" w:rsidP="00D627BC">
      <w:pPr>
        <w:numPr>
          <w:ilvl w:val="0"/>
          <w:numId w:val="2"/>
        </w:numPr>
      </w:pPr>
      <w:r>
        <w:t xml:space="preserve">First item of numbered list. </w:t>
      </w:r>
    </w:p>
    <w:p w:rsidR="00D627BC" w:rsidP="00D627BC">
      <w:pPr>
        <w:numPr>
          <w:ilvl w:val="0"/>
          <w:numId w:val="2"/>
        </w:numPr>
      </w:pPr>
      <w:r>
        <w:t>Second item of numbered list.</w:t>
      </w:r>
    </w:p>
    <w:p w:rsidR="00D627BC" w:rsidP="00D627BC">
      <w:pPr>
        <w:ind w:left="720"/>
      </w:pPr>
      <w:r>
        <w:t xml:space="preserve">Second paragraph of second item of numbered list. </w:t>
      </w:r>
    </w:p>
    <w:p w:rsidR="00D627BC" w:rsidP="00D627BC">
      <w:pPr>
        <w:numPr>
          <w:ilvl w:val="0"/>
          <w:numId w:val="2"/>
        </w:numPr>
      </w:pPr>
      <w:r>
        <w:t>Third item of numbered list.</w:t>
      </w:r>
    </w:p>
    <w:p w:rsidR="00D627BC" w:rsidP="00D627BC"/>
    <w:p w:rsidR="00D627BC" w:rsidP="00D627BC">
      <w:r>
        <w:t>Here is a BMP picture:</w:t>
      </w:r>
    </w:p>
    <w:p w:rsidR="00D627BC" w:rsidP="00D627BC">
      <w:r>
        <w:pict>
          <v:shape id="_x0000_i1031" type="#_x0000_t75" style="width:75pt;height:75pt" stroked="f">
            <v:imagedata r:id="rId4" o:title="clowN"/>
          </v:shape>
        </w:pict>
      </w:r>
    </w:p>
    <w:p w:rsidR="00D627BC" w:rsidP="00D627BC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D627BC" w:rsidP="00621280"/>
        </w:tc>
        <w:tc>
          <w:tcPr>
            <w:tcW w:w="3542" w:type="dxa"/>
            <w:gridSpan w:val="2"/>
          </w:tcPr>
          <w:p w:rsidR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Baseball</w:t>
            </w:r>
          </w:p>
        </w:tc>
        <w:tc>
          <w:tcPr>
            <w:tcW w:w="1771" w:type="dxa"/>
          </w:tcPr>
          <w:p w:rsidR="00D627BC" w:rsidP="00621280">
            <w:r>
              <w:t>Mets</w:t>
            </w:r>
          </w:p>
        </w:tc>
        <w:tc>
          <w:tcPr>
            <w:tcW w:w="1771" w:type="dxa"/>
          </w:tcPr>
          <w:p w:rsidR="00D627BC" w:rsidP="00621280">
            <w:r>
              <w:t>Yankees</w:t>
            </w:r>
          </w:p>
        </w:tc>
        <w:tc>
          <w:tcPr>
            <w:tcW w:w="1771" w:type="dxa"/>
          </w:tcPr>
          <w:p w:rsidR="00D627BC" w:rsidP="00621280">
            <w:r>
              <w:t>Red Sox</w:t>
            </w:r>
          </w:p>
        </w:tc>
        <w:tc>
          <w:tcPr>
            <w:tcW w:w="1772" w:type="dxa"/>
          </w:tcPr>
          <w:p w:rsidR="00D627BC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Hockey</w:t>
            </w:r>
          </w:p>
        </w:tc>
        <w:tc>
          <w:tcPr>
            <w:tcW w:w="1771" w:type="dxa"/>
          </w:tcPr>
          <w:p w:rsidR="00D627BC" w:rsidP="00621280">
            <w:r>
              <w:t>Rangers</w:t>
            </w:r>
          </w:p>
        </w:tc>
        <w:tc>
          <w:tcPr>
            <w:tcW w:w="1771" w:type="dxa"/>
          </w:tcPr>
          <w:p w:rsidR="00D627BC" w:rsidP="00621280">
            <w:r>
              <w:t>Islanders</w:t>
            </w:r>
          </w:p>
        </w:tc>
        <w:tc>
          <w:tcPr>
            <w:tcW w:w="1771" w:type="dxa"/>
          </w:tcPr>
          <w:p w:rsidR="00D627BC" w:rsidP="00621280">
            <w:r>
              <w:t>Bruins</w:t>
            </w:r>
          </w:p>
        </w:tc>
        <w:tc>
          <w:tcPr>
            <w:tcW w:w="1772" w:type="dxa"/>
          </w:tcPr>
          <w:p w:rsidR="00D627BC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Football</w:t>
            </w:r>
          </w:p>
        </w:tc>
        <w:tc>
          <w:tcPr>
            <w:tcW w:w="1771" w:type="dxa"/>
          </w:tcPr>
          <w:p w:rsidR="00D627BC" w:rsidP="00621280">
            <w:r>
              <w:t>Giants</w:t>
            </w:r>
          </w:p>
        </w:tc>
        <w:tc>
          <w:tcPr>
            <w:tcW w:w="1771" w:type="dxa"/>
          </w:tcPr>
          <w:p w:rsidR="00D627BC" w:rsidP="00621280">
            <w:r>
              <w:t>Jets</w:t>
            </w:r>
          </w:p>
        </w:tc>
        <w:tc>
          <w:tcPr>
            <w:tcW w:w="1771" w:type="dxa"/>
          </w:tcPr>
          <w:p w:rsidR="00D627BC" w:rsidP="00621280">
            <w:r>
              <w:t>Patriots</w:t>
            </w:r>
          </w:p>
        </w:tc>
        <w:tc>
          <w:tcPr>
            <w:tcW w:w="1772" w:type="dxa"/>
          </w:tcPr>
          <w:p w:rsidR="00D627BC" w:rsidP="00621280">
            <w:r>
              <w:t>Lions</w:t>
            </w:r>
          </w:p>
        </w:tc>
      </w:tr>
    </w:tbl>
    <w:p w:rsidR="00D627BC" w:rsidP="00D627BC"/>
    <w:p w:rsidR="00D627BC" w:rsidP="00D627BC">
      <w:r>
        <w:t>Here is an embedded Excel spreadsheet:</w:t>
      </w:r>
    </w:p>
    <w:p w:rsidR="00D627BC" w:rsidP="00D627BC"/>
    <w:p w:rsidR="00D627BC" w:rsidP="00D627BC">
      <w:r>
        <w:object>
          <v:shape id="_x0000_i1032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32" DrawAspect="Content" ObjectID="_1106396474" r:id="rId9"/>
        </w:object>
      </w:r>
    </w:p>
    <w:p w:rsidR="00D627BC" w:rsidP="00D627BC"/>
    <w:p w:rsidR="00D627BC" w:rsidP="00D627BC">
      <w:r>
        <w:t>This concludes our test.</w:t>
      </w:r>
    </w:p>
    <w:p w:rsidR="00D627BC" w:rsidP="00D627BC">
      <w:pPr>
        <w:rPr>
          <w:rFonts w:ascii="Symbol" w:hAnsi="Symbol"/>
          <w:sz w:val="32"/>
        </w:rPr>
      </w:pPr>
    </w:p>
    <w:p w:rsidR="00D627BC" w:rsidP="00D627BC">
      <w:pPr>
        <w:pStyle w:val="Heading1"/>
      </w:pPr>
      <w:r>
        <w:t>This is Heading1 Text</w:t>
      </w:r>
    </w:p>
    <w:p w:rsidR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P="00D627BC">
      <w:pPr>
        <w:pStyle w:val="BlockStyleTest"/>
      </w:pPr>
      <w:r>
        <w:t>This is a Defined Block Style Called BlockStyleTest</w:t>
      </w:r>
    </w:p>
    <w:p w:rsidR="00D627BC" w:rsidP="00D627BC">
      <w:r>
        <w:t>This is more Normal text.</w:t>
      </w:r>
    </w:p>
    <w:p w:rsidR="00D627BC" w:rsidP="00D627BC">
      <w:pPr>
        <w:pStyle w:val="Heading2"/>
      </w:pPr>
      <w:r>
        <w:t>This is Heading 2 text</w:t>
      </w:r>
    </w:p>
    <w:p w:rsidR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P="00D627BC">
      <w:pPr>
        <w:jc w:val="center"/>
      </w:pPr>
      <w:r>
        <w:t>This block is centered.</w:t>
      </w:r>
    </w:p>
    <w:p w:rsidR="00D627BC" w:rsidP="00D627BC">
      <w:r>
        <w:t xml:space="preserve">This is left-aligned. </w:t>
      </w:r>
    </w:p>
    <w:p w:rsidR="00D627BC" w:rsidP="00D627BC"/>
    <w:p w:rsidR="00D627BC" w:rsidP="00D627BC">
      <w:pPr>
        <w:numPr>
          <w:ilvl w:val="0"/>
          <w:numId w:val="1"/>
        </w:numPr>
      </w:pPr>
      <w:r>
        <w:t xml:space="preserve">First item of bulleted list. </w:t>
      </w:r>
    </w:p>
    <w:p w:rsidR="00D627BC" w:rsidP="00D627BC">
      <w:pPr>
        <w:numPr>
          <w:ilvl w:val="0"/>
          <w:numId w:val="1"/>
        </w:numPr>
      </w:pPr>
      <w:r>
        <w:t>Second item of bulleted list.</w:t>
      </w:r>
    </w:p>
    <w:p w:rsidR="00D627BC" w:rsidP="00D627BC">
      <w:pPr>
        <w:ind w:left="720"/>
      </w:pPr>
      <w:r>
        <w:t xml:space="preserve">Second paragraph of second item of bulleted list. </w:t>
      </w:r>
    </w:p>
    <w:p w:rsidR="00D627BC" w:rsidP="00D627BC">
      <w:pPr>
        <w:numPr>
          <w:ilvl w:val="0"/>
          <w:numId w:val="1"/>
        </w:numPr>
      </w:pPr>
      <w:r>
        <w:t>Third item of bulleted list.</w:t>
      </w:r>
    </w:p>
    <w:p w:rsidR="00D627BC" w:rsidP="00D627BC">
      <w:pPr>
        <w:numPr>
          <w:ilvl w:val="1"/>
          <w:numId w:val="1"/>
        </w:numPr>
      </w:pPr>
      <w:r>
        <w:t>First item of third item’s nested list</w:t>
      </w:r>
    </w:p>
    <w:p w:rsidR="00D627BC" w:rsidP="00D627BC">
      <w:pPr>
        <w:numPr>
          <w:ilvl w:val="1"/>
          <w:numId w:val="1"/>
        </w:numPr>
      </w:pPr>
      <w:r>
        <w:t>Second item of third item’s nested list</w:t>
      </w:r>
    </w:p>
    <w:p w:rsidR="00D627BC" w:rsidP="00D627BC">
      <w:pPr>
        <w:numPr>
          <w:ilvl w:val="0"/>
          <w:numId w:val="1"/>
        </w:numPr>
      </w:pPr>
      <w:r>
        <w:t>Fourth and final item of main bulleted list.</w:t>
      </w:r>
    </w:p>
    <w:p w:rsidR="00D627BC" w:rsidP="00D627BC"/>
    <w:p w:rsidR="00D627BC" w:rsidP="00D627BC">
      <w:r>
        <w:t>This is Normal text.</w:t>
      </w:r>
    </w:p>
    <w:p w:rsidR="00D627BC" w:rsidP="00D627BC"/>
    <w:p w:rsidR="00D627BC" w:rsidP="00D627BC">
      <w:pPr>
        <w:numPr>
          <w:ilvl w:val="0"/>
          <w:numId w:val="2"/>
        </w:numPr>
      </w:pPr>
      <w:r>
        <w:t xml:space="preserve">First item of numbered list. </w:t>
      </w:r>
    </w:p>
    <w:p w:rsidR="00D627BC" w:rsidP="00D627BC">
      <w:pPr>
        <w:numPr>
          <w:ilvl w:val="0"/>
          <w:numId w:val="2"/>
        </w:numPr>
      </w:pPr>
      <w:r>
        <w:t>Second item of numbered list.</w:t>
      </w:r>
    </w:p>
    <w:p w:rsidR="00D627BC" w:rsidP="00D627BC">
      <w:pPr>
        <w:ind w:left="720"/>
      </w:pPr>
      <w:r>
        <w:t xml:space="preserve">Second paragraph of second item of numbered list. </w:t>
      </w:r>
    </w:p>
    <w:p w:rsidR="00D627BC" w:rsidP="00D627BC">
      <w:pPr>
        <w:numPr>
          <w:ilvl w:val="0"/>
          <w:numId w:val="2"/>
        </w:numPr>
      </w:pPr>
      <w:r>
        <w:t>Third item of numbered list.</w:t>
      </w:r>
    </w:p>
    <w:p w:rsidR="00D627BC" w:rsidP="00D627BC"/>
    <w:p w:rsidR="00D627BC" w:rsidP="00D627BC">
      <w:r>
        <w:t>Here is a BMP picture:</w:t>
      </w:r>
    </w:p>
    <w:p w:rsidR="00D627BC" w:rsidP="00D627BC">
      <w:r>
        <w:pict>
          <v:shape id="_x0000_i1033" type="#_x0000_t75" style="width:75pt;height:75pt" stroked="f">
            <v:imagedata r:id="rId4" o:title="clowN"/>
          </v:shape>
        </w:pict>
      </w:r>
    </w:p>
    <w:p w:rsidR="00D627BC" w:rsidP="00D627BC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D627BC" w:rsidP="00621280"/>
        </w:tc>
        <w:tc>
          <w:tcPr>
            <w:tcW w:w="3542" w:type="dxa"/>
            <w:gridSpan w:val="2"/>
          </w:tcPr>
          <w:p w:rsidR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Baseball</w:t>
            </w:r>
          </w:p>
        </w:tc>
        <w:tc>
          <w:tcPr>
            <w:tcW w:w="1771" w:type="dxa"/>
          </w:tcPr>
          <w:p w:rsidR="00D627BC" w:rsidP="00621280">
            <w:r>
              <w:t>Mets</w:t>
            </w:r>
          </w:p>
        </w:tc>
        <w:tc>
          <w:tcPr>
            <w:tcW w:w="1771" w:type="dxa"/>
          </w:tcPr>
          <w:p w:rsidR="00D627BC" w:rsidP="00621280">
            <w:r>
              <w:t>Yankees</w:t>
            </w:r>
          </w:p>
        </w:tc>
        <w:tc>
          <w:tcPr>
            <w:tcW w:w="1771" w:type="dxa"/>
          </w:tcPr>
          <w:p w:rsidR="00D627BC" w:rsidP="00621280">
            <w:r>
              <w:t>Red Sox</w:t>
            </w:r>
          </w:p>
        </w:tc>
        <w:tc>
          <w:tcPr>
            <w:tcW w:w="1772" w:type="dxa"/>
          </w:tcPr>
          <w:p w:rsidR="00D627BC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Hockey</w:t>
            </w:r>
          </w:p>
        </w:tc>
        <w:tc>
          <w:tcPr>
            <w:tcW w:w="1771" w:type="dxa"/>
          </w:tcPr>
          <w:p w:rsidR="00D627BC" w:rsidP="00621280">
            <w:r>
              <w:t>Rangers</w:t>
            </w:r>
          </w:p>
        </w:tc>
        <w:tc>
          <w:tcPr>
            <w:tcW w:w="1771" w:type="dxa"/>
          </w:tcPr>
          <w:p w:rsidR="00D627BC" w:rsidP="00621280">
            <w:r>
              <w:t>Islanders</w:t>
            </w:r>
          </w:p>
        </w:tc>
        <w:tc>
          <w:tcPr>
            <w:tcW w:w="1771" w:type="dxa"/>
          </w:tcPr>
          <w:p w:rsidR="00D627BC" w:rsidP="00621280">
            <w:r>
              <w:t>Bruins</w:t>
            </w:r>
          </w:p>
        </w:tc>
        <w:tc>
          <w:tcPr>
            <w:tcW w:w="1772" w:type="dxa"/>
          </w:tcPr>
          <w:p w:rsidR="00D627BC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Football</w:t>
            </w:r>
          </w:p>
        </w:tc>
        <w:tc>
          <w:tcPr>
            <w:tcW w:w="1771" w:type="dxa"/>
          </w:tcPr>
          <w:p w:rsidR="00D627BC" w:rsidP="00621280">
            <w:r>
              <w:t>Giants</w:t>
            </w:r>
          </w:p>
        </w:tc>
        <w:tc>
          <w:tcPr>
            <w:tcW w:w="1771" w:type="dxa"/>
          </w:tcPr>
          <w:p w:rsidR="00D627BC" w:rsidP="00621280">
            <w:r>
              <w:t>Jets</w:t>
            </w:r>
          </w:p>
        </w:tc>
        <w:tc>
          <w:tcPr>
            <w:tcW w:w="1771" w:type="dxa"/>
          </w:tcPr>
          <w:p w:rsidR="00D627BC" w:rsidP="00621280">
            <w:r>
              <w:t>Patriots</w:t>
            </w:r>
          </w:p>
        </w:tc>
        <w:tc>
          <w:tcPr>
            <w:tcW w:w="1772" w:type="dxa"/>
          </w:tcPr>
          <w:p w:rsidR="00D627BC" w:rsidP="00621280">
            <w:r>
              <w:t>Lions</w:t>
            </w:r>
          </w:p>
        </w:tc>
      </w:tr>
    </w:tbl>
    <w:p w:rsidR="00D627BC" w:rsidP="00D627BC"/>
    <w:p w:rsidR="00D627BC" w:rsidP="00D627BC">
      <w:r>
        <w:t>Here is an embedded Excel spreadsheet:</w:t>
      </w:r>
    </w:p>
    <w:p w:rsidR="00D627BC" w:rsidP="00D627BC"/>
    <w:p w:rsidR="00D627BC" w:rsidP="00D627BC">
      <w:r>
        <w:object>
          <v:shape id="_x0000_i1034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34" DrawAspect="Content" ObjectID="_1106396475" r:id="rId10"/>
        </w:object>
      </w:r>
    </w:p>
    <w:p w:rsidR="00D627BC" w:rsidP="00D627BC"/>
    <w:p w:rsidR="00D627BC" w:rsidP="00D627BC">
      <w:r>
        <w:t>This concludes our test.</w:t>
      </w:r>
    </w:p>
    <w:p w:rsidR="00D627BC" w:rsidP="00D627BC">
      <w:pPr>
        <w:rPr>
          <w:rFonts w:ascii="Symbol" w:hAnsi="Symbol"/>
          <w:sz w:val="32"/>
        </w:rPr>
      </w:pPr>
    </w:p>
    <w:p w:rsidR="00D627BC" w:rsidP="00D627BC">
      <w:pPr>
        <w:pStyle w:val="Heading1"/>
      </w:pPr>
      <w:r>
        <w:t>This is Heading1 Text</w:t>
      </w:r>
    </w:p>
    <w:p w:rsidR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P="00D627BC">
      <w:pPr>
        <w:pStyle w:val="BlockStyleTest"/>
      </w:pPr>
      <w:r>
        <w:t>This is a Defined Block Style Called BlockStyleTest</w:t>
      </w:r>
    </w:p>
    <w:p w:rsidR="00D627BC" w:rsidP="00D627BC">
      <w:r>
        <w:t>This is more Normal text.</w:t>
      </w:r>
    </w:p>
    <w:p w:rsidR="00D627BC" w:rsidP="00D627BC">
      <w:pPr>
        <w:pStyle w:val="Heading2"/>
      </w:pPr>
      <w:r>
        <w:t>This is Heading 2 text</w:t>
      </w:r>
    </w:p>
    <w:p w:rsidR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P="00D627BC">
      <w:pPr>
        <w:jc w:val="center"/>
      </w:pPr>
      <w:r>
        <w:t>This block is centered.</w:t>
      </w:r>
    </w:p>
    <w:p w:rsidR="00D627BC" w:rsidP="00D627BC">
      <w:r>
        <w:t xml:space="preserve">This is left-aligned. </w:t>
      </w:r>
    </w:p>
    <w:p w:rsidR="00D627BC" w:rsidP="00D627BC"/>
    <w:p w:rsidR="00D627BC" w:rsidP="00D627BC">
      <w:pPr>
        <w:numPr>
          <w:ilvl w:val="0"/>
          <w:numId w:val="1"/>
        </w:numPr>
      </w:pPr>
      <w:r>
        <w:t xml:space="preserve">First item of bulleted list. </w:t>
      </w:r>
    </w:p>
    <w:p w:rsidR="00D627BC" w:rsidP="00D627BC">
      <w:pPr>
        <w:numPr>
          <w:ilvl w:val="0"/>
          <w:numId w:val="1"/>
        </w:numPr>
      </w:pPr>
      <w:r>
        <w:t>Second item of bulleted list.</w:t>
      </w:r>
    </w:p>
    <w:p w:rsidR="00D627BC" w:rsidP="00D627BC">
      <w:pPr>
        <w:ind w:left="720"/>
      </w:pPr>
      <w:r>
        <w:t xml:space="preserve">Second paragraph of second item of bulleted list. </w:t>
      </w:r>
    </w:p>
    <w:p w:rsidR="00D627BC" w:rsidP="00D627BC">
      <w:pPr>
        <w:numPr>
          <w:ilvl w:val="0"/>
          <w:numId w:val="1"/>
        </w:numPr>
      </w:pPr>
      <w:r>
        <w:t>Third item of bulleted list.</w:t>
      </w:r>
    </w:p>
    <w:p w:rsidR="00D627BC" w:rsidP="00D627BC">
      <w:pPr>
        <w:numPr>
          <w:ilvl w:val="1"/>
          <w:numId w:val="1"/>
        </w:numPr>
      </w:pPr>
      <w:r>
        <w:t>First item of third item’s nested list</w:t>
      </w:r>
    </w:p>
    <w:p w:rsidR="00D627BC" w:rsidP="00D627BC">
      <w:pPr>
        <w:numPr>
          <w:ilvl w:val="1"/>
          <w:numId w:val="1"/>
        </w:numPr>
      </w:pPr>
      <w:r>
        <w:t>Second item of third item’s nested list</w:t>
      </w:r>
    </w:p>
    <w:p w:rsidR="00D627BC" w:rsidP="00D627BC">
      <w:pPr>
        <w:numPr>
          <w:ilvl w:val="0"/>
          <w:numId w:val="1"/>
        </w:numPr>
      </w:pPr>
      <w:r>
        <w:t>Fourth and final item of main bulleted list.</w:t>
      </w:r>
    </w:p>
    <w:p w:rsidR="00D627BC" w:rsidP="00D627BC"/>
    <w:p w:rsidR="00D627BC" w:rsidP="00D627BC">
      <w:r>
        <w:t>This is Normal text.</w:t>
      </w:r>
    </w:p>
    <w:p w:rsidR="00D627BC" w:rsidP="00D627BC"/>
    <w:p w:rsidR="00D627BC" w:rsidP="00D627BC">
      <w:pPr>
        <w:numPr>
          <w:ilvl w:val="0"/>
          <w:numId w:val="2"/>
        </w:numPr>
      </w:pPr>
      <w:r>
        <w:t xml:space="preserve">First item of numbered list. </w:t>
      </w:r>
    </w:p>
    <w:p w:rsidR="00D627BC" w:rsidP="00D627BC">
      <w:pPr>
        <w:numPr>
          <w:ilvl w:val="0"/>
          <w:numId w:val="2"/>
        </w:numPr>
      </w:pPr>
      <w:r>
        <w:t>Second item of numbered list.</w:t>
      </w:r>
    </w:p>
    <w:p w:rsidR="00D627BC" w:rsidP="00D627BC">
      <w:pPr>
        <w:ind w:left="720"/>
      </w:pPr>
      <w:r>
        <w:t xml:space="preserve">Second paragraph of second item of numbered list. </w:t>
      </w:r>
    </w:p>
    <w:p w:rsidR="00D627BC" w:rsidP="00D627BC">
      <w:pPr>
        <w:numPr>
          <w:ilvl w:val="0"/>
          <w:numId w:val="2"/>
        </w:numPr>
      </w:pPr>
      <w:r>
        <w:t>Third item of numbered list.</w:t>
      </w:r>
    </w:p>
    <w:p w:rsidR="00D627BC" w:rsidP="00D627BC"/>
    <w:p w:rsidR="00D627BC" w:rsidP="00D627BC">
      <w:r>
        <w:t>Here is a BMP picture:</w:t>
      </w:r>
    </w:p>
    <w:p w:rsidR="00D627BC" w:rsidP="00D627BC">
      <w:r>
        <w:pict>
          <v:shape id="_x0000_i1035" type="#_x0000_t75" style="width:75pt;height:75pt" stroked="f">
            <v:imagedata r:id="rId4" o:title="clowN"/>
          </v:shape>
        </w:pict>
      </w:r>
    </w:p>
    <w:p w:rsidR="00D627BC" w:rsidP="00D627BC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D627BC" w:rsidP="00621280"/>
        </w:tc>
        <w:tc>
          <w:tcPr>
            <w:tcW w:w="3542" w:type="dxa"/>
            <w:gridSpan w:val="2"/>
          </w:tcPr>
          <w:p w:rsidR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Baseball</w:t>
            </w:r>
          </w:p>
        </w:tc>
        <w:tc>
          <w:tcPr>
            <w:tcW w:w="1771" w:type="dxa"/>
          </w:tcPr>
          <w:p w:rsidR="00D627BC" w:rsidP="00621280">
            <w:r>
              <w:t>Mets</w:t>
            </w:r>
          </w:p>
        </w:tc>
        <w:tc>
          <w:tcPr>
            <w:tcW w:w="1771" w:type="dxa"/>
          </w:tcPr>
          <w:p w:rsidR="00D627BC" w:rsidP="00621280">
            <w:r>
              <w:t>Yankees</w:t>
            </w:r>
          </w:p>
        </w:tc>
        <w:tc>
          <w:tcPr>
            <w:tcW w:w="1771" w:type="dxa"/>
          </w:tcPr>
          <w:p w:rsidR="00D627BC" w:rsidP="00621280">
            <w:r>
              <w:t>Red Sox</w:t>
            </w:r>
          </w:p>
        </w:tc>
        <w:tc>
          <w:tcPr>
            <w:tcW w:w="1772" w:type="dxa"/>
          </w:tcPr>
          <w:p w:rsidR="00D627BC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Hockey</w:t>
            </w:r>
          </w:p>
        </w:tc>
        <w:tc>
          <w:tcPr>
            <w:tcW w:w="1771" w:type="dxa"/>
          </w:tcPr>
          <w:p w:rsidR="00D627BC" w:rsidP="00621280">
            <w:r>
              <w:t>Rangers</w:t>
            </w:r>
          </w:p>
        </w:tc>
        <w:tc>
          <w:tcPr>
            <w:tcW w:w="1771" w:type="dxa"/>
          </w:tcPr>
          <w:p w:rsidR="00D627BC" w:rsidP="00621280">
            <w:r>
              <w:t>Islanders</w:t>
            </w:r>
          </w:p>
        </w:tc>
        <w:tc>
          <w:tcPr>
            <w:tcW w:w="1771" w:type="dxa"/>
          </w:tcPr>
          <w:p w:rsidR="00D627BC" w:rsidP="00621280">
            <w:r>
              <w:t>Bruins</w:t>
            </w:r>
          </w:p>
        </w:tc>
        <w:tc>
          <w:tcPr>
            <w:tcW w:w="1772" w:type="dxa"/>
          </w:tcPr>
          <w:p w:rsidR="00D627BC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D627BC" w:rsidP="00621280">
            <w:r>
              <w:t>Football</w:t>
            </w:r>
          </w:p>
        </w:tc>
        <w:tc>
          <w:tcPr>
            <w:tcW w:w="1771" w:type="dxa"/>
          </w:tcPr>
          <w:p w:rsidR="00D627BC" w:rsidP="00621280">
            <w:r>
              <w:t>Giants</w:t>
            </w:r>
          </w:p>
        </w:tc>
        <w:tc>
          <w:tcPr>
            <w:tcW w:w="1771" w:type="dxa"/>
          </w:tcPr>
          <w:p w:rsidR="00D627BC" w:rsidP="00621280">
            <w:r>
              <w:t>Jets</w:t>
            </w:r>
          </w:p>
        </w:tc>
        <w:tc>
          <w:tcPr>
            <w:tcW w:w="1771" w:type="dxa"/>
          </w:tcPr>
          <w:p w:rsidR="00D627BC" w:rsidP="00621280">
            <w:r>
              <w:t>Patriots</w:t>
            </w:r>
          </w:p>
        </w:tc>
        <w:tc>
          <w:tcPr>
            <w:tcW w:w="1772" w:type="dxa"/>
          </w:tcPr>
          <w:p w:rsidR="00D627BC" w:rsidP="00621280">
            <w:r>
              <w:t>Lions</w:t>
            </w:r>
          </w:p>
        </w:tc>
      </w:tr>
    </w:tbl>
    <w:p w:rsidR="00D627BC" w:rsidP="00D627BC"/>
    <w:p w:rsidR="00D627BC" w:rsidP="00D627BC">
      <w:r>
        <w:t>Here is an embedded Excel spreadsheet:</w:t>
      </w:r>
    </w:p>
    <w:p w:rsidR="00D627BC" w:rsidP="00D627BC"/>
    <w:p w:rsidR="00D627BC" w:rsidP="00D627BC">
      <w:r>
        <w:object>
          <v:shape id="_x0000_i1036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36" DrawAspect="Content" ObjectID="_1106396476" r:id="rId11"/>
        </w:object>
      </w:r>
    </w:p>
    <w:p w:rsidR="00D627BC" w:rsidP="00D627BC"/>
    <w:p w:rsidR="00D627BC" w:rsidP="00D627BC">
      <w:r>
        <w:t>This concludes our test.</w:t>
      </w:r>
    </w:p>
    <w:p w:rsidR="00D627BC" w:rsidP="00D627BC">
      <w:pPr>
        <w:rPr>
          <w:rFonts w:ascii="Symbol" w:hAnsi="Symbol"/>
          <w:sz w:val="32"/>
        </w:rPr>
      </w:pPr>
    </w:p>
    <w:p w:rsidR="005E2015" w:rsidP="005E2015">
      <w:pPr>
        <w:pStyle w:val="Heading1"/>
      </w:pPr>
      <w:r>
        <w:t>This is Heading1 Text</w:t>
      </w:r>
    </w:p>
    <w:p w:rsidR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P="005E2015">
      <w:pPr>
        <w:pStyle w:val="BlockStyleTest"/>
      </w:pPr>
      <w:r>
        <w:t>This is a Defined Block Style Called BlockStyleTest</w:t>
      </w:r>
    </w:p>
    <w:p w:rsidR="005E2015" w:rsidP="005E2015">
      <w:r>
        <w:t>This is more Normal text.</w:t>
      </w:r>
    </w:p>
    <w:p w:rsidR="005E2015" w:rsidP="005E2015">
      <w:pPr>
        <w:pStyle w:val="Heading2"/>
      </w:pPr>
      <w:r>
        <w:t>This is Heading 2 text</w:t>
      </w:r>
    </w:p>
    <w:p w:rsidR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P="005E2015">
      <w:pPr>
        <w:jc w:val="center"/>
      </w:pPr>
      <w:r>
        <w:t>This block is centered.</w:t>
      </w:r>
    </w:p>
    <w:p w:rsidR="005E2015" w:rsidP="005E2015">
      <w:r>
        <w:t xml:space="preserve">This is left-aligned. </w:t>
      </w:r>
    </w:p>
    <w:p w:rsidR="005E2015" w:rsidP="005E2015"/>
    <w:p w:rsidR="005E2015" w:rsidP="005E2015">
      <w:pPr>
        <w:numPr>
          <w:ilvl w:val="0"/>
          <w:numId w:val="1"/>
        </w:numPr>
      </w:pPr>
      <w:r>
        <w:t xml:space="preserve">First item of bulleted list. </w:t>
      </w:r>
    </w:p>
    <w:p w:rsidR="005E2015" w:rsidP="005E2015">
      <w:pPr>
        <w:numPr>
          <w:ilvl w:val="0"/>
          <w:numId w:val="1"/>
        </w:numPr>
      </w:pPr>
      <w:r>
        <w:t>Second item of bulleted list.</w:t>
      </w:r>
    </w:p>
    <w:p w:rsidR="005E2015" w:rsidP="005E2015">
      <w:pPr>
        <w:ind w:left="720"/>
      </w:pPr>
      <w:r>
        <w:t xml:space="preserve">Second paragraph of second item of bulleted list. </w:t>
      </w:r>
    </w:p>
    <w:p w:rsidR="005E2015" w:rsidP="005E2015">
      <w:pPr>
        <w:numPr>
          <w:ilvl w:val="0"/>
          <w:numId w:val="1"/>
        </w:numPr>
      </w:pPr>
      <w:r>
        <w:t>Third item of bulleted list.</w:t>
      </w:r>
    </w:p>
    <w:p w:rsidR="005E2015" w:rsidP="005E2015">
      <w:pPr>
        <w:numPr>
          <w:ilvl w:val="1"/>
          <w:numId w:val="1"/>
        </w:numPr>
      </w:pPr>
      <w:r>
        <w:t>First item of third item’s nested list</w:t>
      </w:r>
    </w:p>
    <w:p w:rsidR="005E2015" w:rsidP="005E2015">
      <w:pPr>
        <w:numPr>
          <w:ilvl w:val="1"/>
          <w:numId w:val="1"/>
        </w:numPr>
      </w:pPr>
      <w:r>
        <w:t>Second item of third item’s nested list</w:t>
      </w:r>
    </w:p>
    <w:p w:rsidR="005E2015" w:rsidP="005E2015">
      <w:pPr>
        <w:numPr>
          <w:ilvl w:val="0"/>
          <w:numId w:val="1"/>
        </w:numPr>
      </w:pPr>
      <w:r>
        <w:t>Fourth and final item of main bulleted list.</w:t>
      </w:r>
    </w:p>
    <w:p w:rsidR="005E2015" w:rsidP="005E2015"/>
    <w:p w:rsidR="005E2015" w:rsidP="005E2015">
      <w:r>
        <w:t>This is Normal text.</w:t>
      </w:r>
    </w:p>
    <w:p w:rsidR="005E2015" w:rsidP="005E2015"/>
    <w:p w:rsidR="005E2015" w:rsidP="005E2015">
      <w:pPr>
        <w:numPr>
          <w:ilvl w:val="0"/>
          <w:numId w:val="2"/>
        </w:numPr>
      </w:pPr>
      <w:r>
        <w:t xml:space="preserve">First item of numbered list. </w:t>
      </w:r>
    </w:p>
    <w:p w:rsidR="005E2015" w:rsidP="005E2015">
      <w:pPr>
        <w:numPr>
          <w:ilvl w:val="0"/>
          <w:numId w:val="2"/>
        </w:numPr>
      </w:pPr>
      <w:r>
        <w:t>Second item of numbered list.</w:t>
      </w:r>
    </w:p>
    <w:p w:rsidR="005E2015" w:rsidP="005E2015">
      <w:pPr>
        <w:ind w:left="720"/>
      </w:pPr>
      <w:r>
        <w:t xml:space="preserve">Second paragraph of second item of numbered list. </w:t>
      </w:r>
    </w:p>
    <w:p w:rsidR="005E2015" w:rsidP="005E2015">
      <w:pPr>
        <w:numPr>
          <w:ilvl w:val="0"/>
          <w:numId w:val="2"/>
        </w:numPr>
      </w:pPr>
      <w:r>
        <w:t>Third item of numbered list.</w:t>
      </w:r>
    </w:p>
    <w:p w:rsidR="005E2015" w:rsidP="005E2015"/>
    <w:p w:rsidR="005E2015" w:rsidP="005E2015">
      <w:r>
        <w:t>Here is a BMP picture:</w:t>
      </w:r>
    </w:p>
    <w:p w:rsidR="005E2015" w:rsidP="005E2015">
      <w:r>
        <w:pict>
          <v:shape id="_x0000_i1037" type="#_x0000_t75" style="width:75pt;height:75pt" stroked="f">
            <v:imagedata r:id="rId4" o:title="clowN"/>
          </v:shape>
        </w:pict>
      </w:r>
    </w:p>
    <w:p w:rsidR="005E2015" w:rsidP="005E2015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5E2015" w:rsidP="00621280"/>
        </w:tc>
        <w:tc>
          <w:tcPr>
            <w:tcW w:w="3542" w:type="dxa"/>
            <w:gridSpan w:val="2"/>
          </w:tcPr>
          <w:p w:rsidR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5E2015" w:rsidP="00621280">
            <w:r>
              <w:t>Baseball</w:t>
            </w:r>
          </w:p>
        </w:tc>
        <w:tc>
          <w:tcPr>
            <w:tcW w:w="1771" w:type="dxa"/>
          </w:tcPr>
          <w:p w:rsidR="005E2015" w:rsidP="00621280">
            <w:r>
              <w:t>Mets</w:t>
            </w:r>
          </w:p>
        </w:tc>
        <w:tc>
          <w:tcPr>
            <w:tcW w:w="1771" w:type="dxa"/>
          </w:tcPr>
          <w:p w:rsidR="005E2015" w:rsidP="00621280">
            <w:r>
              <w:t>Yankees</w:t>
            </w:r>
          </w:p>
        </w:tc>
        <w:tc>
          <w:tcPr>
            <w:tcW w:w="1771" w:type="dxa"/>
          </w:tcPr>
          <w:p w:rsidR="005E2015" w:rsidP="00621280">
            <w:r>
              <w:t>Red Sox</w:t>
            </w:r>
          </w:p>
        </w:tc>
        <w:tc>
          <w:tcPr>
            <w:tcW w:w="1772" w:type="dxa"/>
          </w:tcPr>
          <w:p w:rsidR="005E2015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5E2015" w:rsidP="00621280">
            <w:r>
              <w:t>Hockey</w:t>
            </w:r>
          </w:p>
        </w:tc>
        <w:tc>
          <w:tcPr>
            <w:tcW w:w="1771" w:type="dxa"/>
          </w:tcPr>
          <w:p w:rsidR="005E2015" w:rsidP="00621280">
            <w:r>
              <w:t>Rangers</w:t>
            </w:r>
          </w:p>
        </w:tc>
        <w:tc>
          <w:tcPr>
            <w:tcW w:w="1771" w:type="dxa"/>
          </w:tcPr>
          <w:p w:rsidR="005E2015" w:rsidP="00621280">
            <w:r>
              <w:t>Islanders</w:t>
            </w:r>
          </w:p>
        </w:tc>
        <w:tc>
          <w:tcPr>
            <w:tcW w:w="1771" w:type="dxa"/>
          </w:tcPr>
          <w:p w:rsidR="005E2015" w:rsidP="00621280">
            <w:r>
              <w:t>Bruins</w:t>
            </w:r>
          </w:p>
        </w:tc>
        <w:tc>
          <w:tcPr>
            <w:tcW w:w="1772" w:type="dxa"/>
          </w:tcPr>
          <w:p w:rsidR="005E2015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5E2015" w:rsidP="00621280">
            <w:r>
              <w:t>Football</w:t>
            </w:r>
          </w:p>
        </w:tc>
        <w:tc>
          <w:tcPr>
            <w:tcW w:w="1771" w:type="dxa"/>
          </w:tcPr>
          <w:p w:rsidR="005E2015" w:rsidP="00621280">
            <w:r>
              <w:t>Giants</w:t>
            </w:r>
          </w:p>
        </w:tc>
        <w:tc>
          <w:tcPr>
            <w:tcW w:w="1771" w:type="dxa"/>
          </w:tcPr>
          <w:p w:rsidR="005E2015" w:rsidP="00621280">
            <w:r>
              <w:t>Jets</w:t>
            </w:r>
          </w:p>
        </w:tc>
        <w:tc>
          <w:tcPr>
            <w:tcW w:w="1771" w:type="dxa"/>
          </w:tcPr>
          <w:p w:rsidR="005E2015" w:rsidP="00621280">
            <w:r>
              <w:t>Patriots</w:t>
            </w:r>
          </w:p>
        </w:tc>
        <w:tc>
          <w:tcPr>
            <w:tcW w:w="1772" w:type="dxa"/>
          </w:tcPr>
          <w:p w:rsidR="005E2015" w:rsidP="00621280">
            <w:r>
              <w:t>Lions</w:t>
            </w:r>
          </w:p>
        </w:tc>
      </w:tr>
    </w:tbl>
    <w:p w:rsidR="005E2015" w:rsidP="005E2015"/>
    <w:p w:rsidR="005E2015" w:rsidP="005E2015">
      <w:r>
        <w:t>Here is an embedded Excel spreadsheet:</w:t>
      </w:r>
    </w:p>
    <w:p w:rsidR="005E2015" w:rsidP="005E2015"/>
    <w:p w:rsidR="005E2015" w:rsidP="005E2015">
      <w:r>
        <w:object>
          <v:shape id="_x0000_i1038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38" DrawAspect="Content" ObjectID="_1106396477" r:id="rId12"/>
        </w:object>
      </w:r>
    </w:p>
    <w:p w:rsidR="005E2015" w:rsidP="005E2015"/>
    <w:p w:rsidR="005E2015" w:rsidP="005E2015">
      <w:r>
        <w:t>This concludes our test.</w:t>
      </w:r>
    </w:p>
    <w:p w:rsidR="005E2015" w:rsidP="005E2015">
      <w:pPr>
        <w:rPr>
          <w:rFonts w:ascii="Symbol" w:hAnsi="Symbol"/>
          <w:sz w:val="32"/>
        </w:rPr>
      </w:pPr>
    </w:p>
    <w:p w:rsidR="005E2015" w:rsidP="005E2015">
      <w:pPr>
        <w:pStyle w:val="Heading1"/>
      </w:pPr>
      <w:r>
        <w:t>This is Heading1 Text</w:t>
      </w:r>
    </w:p>
    <w:p w:rsidR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P="005E2015">
      <w:pPr>
        <w:pStyle w:val="BlockStyleTest"/>
      </w:pPr>
      <w:r>
        <w:t>This is a Defined Block Style Called BlockStyleTest</w:t>
      </w:r>
    </w:p>
    <w:p w:rsidR="005E2015" w:rsidP="005E2015">
      <w:r>
        <w:t>This is more Normal text.</w:t>
      </w:r>
    </w:p>
    <w:p w:rsidR="005E2015" w:rsidP="005E2015">
      <w:pPr>
        <w:pStyle w:val="Heading2"/>
      </w:pPr>
      <w:r>
        <w:t>This is Heading 2 text</w:t>
      </w:r>
    </w:p>
    <w:p w:rsidR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P="005E2015">
      <w:pPr>
        <w:jc w:val="center"/>
      </w:pPr>
      <w:r>
        <w:t>This block is centered.</w:t>
      </w:r>
    </w:p>
    <w:p w:rsidR="005E2015" w:rsidP="005E2015">
      <w:r>
        <w:t xml:space="preserve">This is left-aligned. </w:t>
      </w:r>
    </w:p>
    <w:p w:rsidR="005E2015" w:rsidP="005E2015"/>
    <w:p w:rsidR="005E2015" w:rsidP="005E2015">
      <w:pPr>
        <w:numPr>
          <w:ilvl w:val="0"/>
          <w:numId w:val="1"/>
        </w:numPr>
      </w:pPr>
      <w:r>
        <w:t xml:space="preserve">First item of bulleted list. </w:t>
      </w:r>
    </w:p>
    <w:p w:rsidR="005E2015" w:rsidP="005E2015">
      <w:pPr>
        <w:numPr>
          <w:ilvl w:val="0"/>
          <w:numId w:val="1"/>
        </w:numPr>
      </w:pPr>
      <w:r>
        <w:t>Second item of bulleted list.</w:t>
      </w:r>
    </w:p>
    <w:p w:rsidR="005E2015" w:rsidP="005E2015">
      <w:pPr>
        <w:ind w:left="720"/>
      </w:pPr>
      <w:r>
        <w:t xml:space="preserve">Second paragraph of second item of bulleted list. </w:t>
      </w:r>
    </w:p>
    <w:p w:rsidR="005E2015" w:rsidP="005E2015">
      <w:pPr>
        <w:numPr>
          <w:ilvl w:val="0"/>
          <w:numId w:val="1"/>
        </w:numPr>
      </w:pPr>
      <w:r>
        <w:t>Third item of bulleted list.</w:t>
      </w:r>
    </w:p>
    <w:p w:rsidR="005E2015" w:rsidP="005E2015">
      <w:pPr>
        <w:numPr>
          <w:ilvl w:val="1"/>
          <w:numId w:val="1"/>
        </w:numPr>
      </w:pPr>
      <w:r>
        <w:t>First item of third item’s nested list</w:t>
      </w:r>
    </w:p>
    <w:p w:rsidR="005E2015" w:rsidP="005E2015">
      <w:pPr>
        <w:numPr>
          <w:ilvl w:val="1"/>
          <w:numId w:val="1"/>
        </w:numPr>
      </w:pPr>
      <w:r>
        <w:t>Second item of third item’s nested list</w:t>
      </w:r>
    </w:p>
    <w:p w:rsidR="005E2015" w:rsidP="005E2015">
      <w:pPr>
        <w:numPr>
          <w:ilvl w:val="0"/>
          <w:numId w:val="1"/>
        </w:numPr>
      </w:pPr>
      <w:r>
        <w:t>Fourth and final item of main bulleted list.</w:t>
      </w:r>
    </w:p>
    <w:p w:rsidR="005E2015" w:rsidP="005E2015"/>
    <w:p w:rsidR="005E2015" w:rsidP="005E2015">
      <w:r>
        <w:t>This is Normal text.</w:t>
      </w:r>
    </w:p>
    <w:p w:rsidR="005E2015" w:rsidP="005E2015"/>
    <w:p w:rsidR="005E2015" w:rsidP="005E2015">
      <w:pPr>
        <w:numPr>
          <w:ilvl w:val="0"/>
          <w:numId w:val="2"/>
        </w:numPr>
      </w:pPr>
      <w:r>
        <w:t xml:space="preserve">First item of numbered list. </w:t>
      </w:r>
    </w:p>
    <w:p w:rsidR="005E2015" w:rsidP="005E2015">
      <w:pPr>
        <w:numPr>
          <w:ilvl w:val="0"/>
          <w:numId w:val="2"/>
        </w:numPr>
      </w:pPr>
      <w:r>
        <w:t>Second item of numbered list.</w:t>
      </w:r>
    </w:p>
    <w:p w:rsidR="005E2015" w:rsidP="005E2015">
      <w:pPr>
        <w:ind w:left="720"/>
      </w:pPr>
      <w:r>
        <w:t xml:space="preserve">Second paragraph of second item of numbered list. </w:t>
      </w:r>
    </w:p>
    <w:p w:rsidR="005E2015" w:rsidP="005E2015">
      <w:pPr>
        <w:numPr>
          <w:ilvl w:val="0"/>
          <w:numId w:val="2"/>
        </w:numPr>
      </w:pPr>
      <w:r>
        <w:t>Third item of numbered list.</w:t>
      </w:r>
    </w:p>
    <w:p w:rsidR="005E2015" w:rsidP="005E2015"/>
    <w:p w:rsidR="005E2015" w:rsidP="005E2015">
      <w:r>
        <w:t>Here is a BMP picture:</w:t>
      </w:r>
    </w:p>
    <w:p w:rsidR="005E2015" w:rsidP="005E2015">
      <w:r>
        <w:pict>
          <v:shape id="_x0000_i1039" type="#_x0000_t75" style="width:75pt;height:75pt" stroked="f">
            <v:imagedata r:id="rId4" o:title="clowN"/>
          </v:shape>
        </w:pict>
      </w:r>
    </w:p>
    <w:p w:rsidR="005E2015" w:rsidP="005E2015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5E2015" w:rsidP="00621280"/>
        </w:tc>
        <w:tc>
          <w:tcPr>
            <w:tcW w:w="3542" w:type="dxa"/>
            <w:gridSpan w:val="2"/>
          </w:tcPr>
          <w:p w:rsidR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5E2015" w:rsidP="00621280">
            <w:r>
              <w:t>Baseball</w:t>
            </w:r>
          </w:p>
        </w:tc>
        <w:tc>
          <w:tcPr>
            <w:tcW w:w="1771" w:type="dxa"/>
          </w:tcPr>
          <w:p w:rsidR="005E2015" w:rsidP="00621280">
            <w:r>
              <w:t>Mets</w:t>
            </w:r>
          </w:p>
        </w:tc>
        <w:tc>
          <w:tcPr>
            <w:tcW w:w="1771" w:type="dxa"/>
          </w:tcPr>
          <w:p w:rsidR="005E2015" w:rsidP="00621280">
            <w:r>
              <w:t>Yankees</w:t>
            </w:r>
          </w:p>
        </w:tc>
        <w:tc>
          <w:tcPr>
            <w:tcW w:w="1771" w:type="dxa"/>
          </w:tcPr>
          <w:p w:rsidR="005E2015" w:rsidP="00621280">
            <w:r>
              <w:t>Red Sox</w:t>
            </w:r>
          </w:p>
        </w:tc>
        <w:tc>
          <w:tcPr>
            <w:tcW w:w="1772" w:type="dxa"/>
          </w:tcPr>
          <w:p w:rsidR="005E2015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5E2015" w:rsidP="00621280">
            <w:r>
              <w:t>Hockey</w:t>
            </w:r>
          </w:p>
        </w:tc>
        <w:tc>
          <w:tcPr>
            <w:tcW w:w="1771" w:type="dxa"/>
          </w:tcPr>
          <w:p w:rsidR="005E2015" w:rsidP="00621280">
            <w:r>
              <w:t>Rangers</w:t>
            </w:r>
          </w:p>
        </w:tc>
        <w:tc>
          <w:tcPr>
            <w:tcW w:w="1771" w:type="dxa"/>
          </w:tcPr>
          <w:p w:rsidR="005E2015" w:rsidP="00621280">
            <w:r>
              <w:t>Islanders</w:t>
            </w:r>
          </w:p>
        </w:tc>
        <w:tc>
          <w:tcPr>
            <w:tcW w:w="1771" w:type="dxa"/>
          </w:tcPr>
          <w:p w:rsidR="005E2015" w:rsidP="00621280">
            <w:r>
              <w:t>Bruins</w:t>
            </w:r>
          </w:p>
        </w:tc>
        <w:tc>
          <w:tcPr>
            <w:tcW w:w="1772" w:type="dxa"/>
          </w:tcPr>
          <w:p w:rsidR="005E2015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5E2015" w:rsidP="00621280">
            <w:r>
              <w:t>Football</w:t>
            </w:r>
          </w:p>
        </w:tc>
        <w:tc>
          <w:tcPr>
            <w:tcW w:w="1771" w:type="dxa"/>
          </w:tcPr>
          <w:p w:rsidR="005E2015" w:rsidP="00621280">
            <w:r>
              <w:t>Giants</w:t>
            </w:r>
          </w:p>
        </w:tc>
        <w:tc>
          <w:tcPr>
            <w:tcW w:w="1771" w:type="dxa"/>
          </w:tcPr>
          <w:p w:rsidR="005E2015" w:rsidP="00621280">
            <w:r>
              <w:t>Jets</w:t>
            </w:r>
          </w:p>
        </w:tc>
        <w:tc>
          <w:tcPr>
            <w:tcW w:w="1771" w:type="dxa"/>
          </w:tcPr>
          <w:p w:rsidR="005E2015" w:rsidP="00621280">
            <w:r>
              <w:t>Patriots</w:t>
            </w:r>
          </w:p>
        </w:tc>
        <w:tc>
          <w:tcPr>
            <w:tcW w:w="1772" w:type="dxa"/>
          </w:tcPr>
          <w:p w:rsidR="005E2015" w:rsidP="00621280">
            <w:r>
              <w:t>Lions</w:t>
            </w:r>
          </w:p>
        </w:tc>
      </w:tr>
    </w:tbl>
    <w:p w:rsidR="005E2015" w:rsidP="005E2015"/>
    <w:p w:rsidR="005E2015" w:rsidP="005E2015">
      <w:r>
        <w:t>Here is an embedded Excel spreadsheet:</w:t>
      </w:r>
    </w:p>
    <w:p w:rsidR="005E2015" w:rsidP="005E2015"/>
    <w:p w:rsidR="005E2015" w:rsidP="005E2015">
      <w:r>
        <w:object>
          <v:shape id="_x0000_i1040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40" DrawAspect="Content" ObjectID="_1106396478" r:id="rId13"/>
        </w:object>
      </w:r>
    </w:p>
    <w:p w:rsidR="005E2015" w:rsidP="005E2015"/>
    <w:p w:rsidR="005E2015" w:rsidP="005E2015">
      <w:r>
        <w:t>This concludes our test.</w:t>
      </w:r>
    </w:p>
    <w:p w:rsidR="005E2015" w:rsidP="005E2015">
      <w:pPr>
        <w:rPr>
          <w:rFonts w:ascii="Symbol" w:hAnsi="Symbol"/>
          <w:sz w:val="32"/>
        </w:rPr>
      </w:pPr>
    </w:p>
    <w:p w:rsidR="00930A74" w:rsidP="00930A74">
      <w:pPr>
        <w:pStyle w:val="Heading1"/>
      </w:pPr>
      <w:r>
        <w:t>This is Heading1 Text</w:t>
      </w:r>
    </w:p>
    <w:p w:rsidR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P="00930A74">
      <w:pPr>
        <w:pStyle w:val="BlockStyleTest"/>
      </w:pPr>
      <w:r>
        <w:t>This is a Defined Block Style Called BlockStyleTest</w:t>
      </w:r>
    </w:p>
    <w:p w:rsidR="00930A74" w:rsidP="00930A74">
      <w:r>
        <w:t>This is more Normal text.</w:t>
      </w:r>
    </w:p>
    <w:p w:rsidR="00930A74" w:rsidP="00930A74">
      <w:pPr>
        <w:pStyle w:val="Heading2"/>
      </w:pPr>
      <w:r>
        <w:t>This is Heading 2 text</w:t>
      </w:r>
    </w:p>
    <w:p w:rsidR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P="00930A74">
      <w:pPr>
        <w:jc w:val="center"/>
      </w:pPr>
      <w:r>
        <w:t>This block is centered.</w:t>
      </w:r>
    </w:p>
    <w:p w:rsidR="00930A74" w:rsidP="00930A74">
      <w:r>
        <w:t xml:space="preserve">This is left-aligned. </w:t>
      </w:r>
    </w:p>
    <w:p w:rsidR="00930A74" w:rsidP="00930A74"/>
    <w:p w:rsidR="00930A74" w:rsidP="00930A74">
      <w:pPr>
        <w:numPr>
          <w:ilvl w:val="0"/>
          <w:numId w:val="1"/>
        </w:numPr>
      </w:pPr>
      <w:r>
        <w:t xml:space="preserve">First item of bulleted list. </w:t>
      </w:r>
    </w:p>
    <w:p w:rsidR="00930A74" w:rsidP="00930A74">
      <w:pPr>
        <w:numPr>
          <w:ilvl w:val="0"/>
          <w:numId w:val="1"/>
        </w:numPr>
      </w:pPr>
      <w:r>
        <w:t>Second item of bulleted list.</w:t>
      </w:r>
    </w:p>
    <w:p w:rsidR="00930A74" w:rsidP="00930A74">
      <w:pPr>
        <w:ind w:left="720"/>
      </w:pPr>
      <w:r>
        <w:t xml:space="preserve">Second paragraph of second item of bulleted list. </w:t>
      </w:r>
    </w:p>
    <w:p w:rsidR="00930A74" w:rsidP="00930A74">
      <w:pPr>
        <w:numPr>
          <w:ilvl w:val="0"/>
          <w:numId w:val="1"/>
        </w:numPr>
      </w:pPr>
      <w:r>
        <w:t>Third item of bulleted list.</w:t>
      </w:r>
    </w:p>
    <w:p w:rsidR="00930A74" w:rsidP="00930A74">
      <w:pPr>
        <w:numPr>
          <w:ilvl w:val="1"/>
          <w:numId w:val="1"/>
        </w:numPr>
      </w:pPr>
      <w:r>
        <w:t>First item of third item’s nested list</w:t>
      </w:r>
    </w:p>
    <w:p w:rsidR="00930A74" w:rsidP="00930A74">
      <w:pPr>
        <w:numPr>
          <w:ilvl w:val="1"/>
          <w:numId w:val="1"/>
        </w:numPr>
      </w:pPr>
      <w:r>
        <w:t>Second item of third item’s nested list</w:t>
      </w:r>
    </w:p>
    <w:p w:rsidR="00930A74" w:rsidP="00930A74">
      <w:pPr>
        <w:numPr>
          <w:ilvl w:val="0"/>
          <w:numId w:val="1"/>
        </w:numPr>
      </w:pPr>
      <w:r>
        <w:t>Fourth and final item of main bulleted list.</w:t>
      </w:r>
    </w:p>
    <w:p w:rsidR="00930A74" w:rsidP="00930A74"/>
    <w:p w:rsidR="00930A74" w:rsidP="00930A74">
      <w:r>
        <w:t>This is Normal text.</w:t>
      </w:r>
    </w:p>
    <w:p w:rsidR="00930A74" w:rsidP="00930A74"/>
    <w:p w:rsidR="00930A74" w:rsidP="00930A74">
      <w:pPr>
        <w:numPr>
          <w:ilvl w:val="0"/>
          <w:numId w:val="2"/>
        </w:numPr>
      </w:pPr>
      <w:r>
        <w:t xml:space="preserve">First item of numbered list. </w:t>
      </w:r>
    </w:p>
    <w:p w:rsidR="00930A74" w:rsidP="00930A74">
      <w:pPr>
        <w:numPr>
          <w:ilvl w:val="0"/>
          <w:numId w:val="2"/>
        </w:numPr>
      </w:pPr>
      <w:r>
        <w:t>Second item of numbered list.</w:t>
      </w:r>
    </w:p>
    <w:p w:rsidR="00930A74" w:rsidP="00930A74">
      <w:pPr>
        <w:ind w:left="720"/>
      </w:pPr>
      <w:r>
        <w:t xml:space="preserve">Second paragraph of second item of numbered list. </w:t>
      </w:r>
    </w:p>
    <w:p w:rsidR="00930A74" w:rsidP="00930A74">
      <w:pPr>
        <w:numPr>
          <w:ilvl w:val="0"/>
          <w:numId w:val="2"/>
        </w:numPr>
      </w:pPr>
      <w:r>
        <w:t>Third item of numbered list.</w:t>
      </w:r>
    </w:p>
    <w:p w:rsidR="00930A74" w:rsidP="00930A74"/>
    <w:p w:rsidR="00930A74" w:rsidP="00930A74">
      <w:r>
        <w:t>Here is a BMP picture:</w:t>
      </w:r>
    </w:p>
    <w:p w:rsidR="00930A74" w:rsidP="00930A74">
      <w:r>
        <w:pict>
          <v:shape id="_x0000_i1041" type="#_x0000_t75" style="width:75pt;height:75pt" stroked="f">
            <v:imagedata r:id="rId4" o:title="clowN"/>
          </v:shape>
        </w:pict>
      </w:r>
    </w:p>
    <w:p w:rsidR="00930A74" w:rsidP="00930A74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930A74" w:rsidP="00621280"/>
        </w:tc>
        <w:tc>
          <w:tcPr>
            <w:tcW w:w="3542" w:type="dxa"/>
            <w:gridSpan w:val="2"/>
          </w:tcPr>
          <w:p w:rsidR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930A74" w:rsidP="00621280">
            <w:r>
              <w:t>Baseball</w:t>
            </w:r>
          </w:p>
        </w:tc>
        <w:tc>
          <w:tcPr>
            <w:tcW w:w="1771" w:type="dxa"/>
          </w:tcPr>
          <w:p w:rsidR="00930A74" w:rsidP="00621280">
            <w:r>
              <w:t>Mets</w:t>
            </w:r>
          </w:p>
        </w:tc>
        <w:tc>
          <w:tcPr>
            <w:tcW w:w="1771" w:type="dxa"/>
          </w:tcPr>
          <w:p w:rsidR="00930A74" w:rsidP="00621280">
            <w:r>
              <w:t>Yankees</w:t>
            </w:r>
          </w:p>
        </w:tc>
        <w:tc>
          <w:tcPr>
            <w:tcW w:w="1771" w:type="dxa"/>
          </w:tcPr>
          <w:p w:rsidR="00930A74" w:rsidP="00621280">
            <w:r>
              <w:t>Red Sox</w:t>
            </w:r>
          </w:p>
        </w:tc>
        <w:tc>
          <w:tcPr>
            <w:tcW w:w="1772" w:type="dxa"/>
          </w:tcPr>
          <w:p w:rsidR="00930A74" w:rsidP="00621280">
            <w:r>
              <w:t>Tigers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930A74" w:rsidP="00621280">
            <w:r>
              <w:t>Hockey</w:t>
            </w:r>
          </w:p>
        </w:tc>
        <w:tc>
          <w:tcPr>
            <w:tcW w:w="1771" w:type="dxa"/>
          </w:tcPr>
          <w:p w:rsidR="00930A74" w:rsidP="00621280">
            <w:r>
              <w:t>Rangers</w:t>
            </w:r>
          </w:p>
        </w:tc>
        <w:tc>
          <w:tcPr>
            <w:tcW w:w="1771" w:type="dxa"/>
          </w:tcPr>
          <w:p w:rsidR="00930A74" w:rsidP="00621280">
            <w:r>
              <w:t>Islanders</w:t>
            </w:r>
          </w:p>
        </w:tc>
        <w:tc>
          <w:tcPr>
            <w:tcW w:w="1771" w:type="dxa"/>
          </w:tcPr>
          <w:p w:rsidR="00930A74" w:rsidP="00621280">
            <w:r>
              <w:t>Bruins</w:t>
            </w:r>
          </w:p>
        </w:tc>
        <w:tc>
          <w:tcPr>
            <w:tcW w:w="1772" w:type="dxa"/>
          </w:tcPr>
          <w:p w:rsidR="00930A74" w:rsidP="00621280">
            <w:r>
              <w:t>Red Wings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930A74" w:rsidP="00621280">
            <w:r>
              <w:t>Football</w:t>
            </w:r>
          </w:p>
        </w:tc>
        <w:tc>
          <w:tcPr>
            <w:tcW w:w="1771" w:type="dxa"/>
          </w:tcPr>
          <w:p w:rsidR="00930A74" w:rsidP="00621280">
            <w:r>
              <w:t>Giants</w:t>
            </w:r>
          </w:p>
        </w:tc>
        <w:tc>
          <w:tcPr>
            <w:tcW w:w="1771" w:type="dxa"/>
          </w:tcPr>
          <w:p w:rsidR="00930A74" w:rsidP="00621280">
            <w:r>
              <w:t>Jets</w:t>
            </w:r>
          </w:p>
        </w:tc>
        <w:tc>
          <w:tcPr>
            <w:tcW w:w="1771" w:type="dxa"/>
          </w:tcPr>
          <w:p w:rsidR="00930A74" w:rsidP="00621280">
            <w:r>
              <w:t>Patriots</w:t>
            </w:r>
          </w:p>
        </w:tc>
        <w:tc>
          <w:tcPr>
            <w:tcW w:w="1772" w:type="dxa"/>
          </w:tcPr>
          <w:p w:rsidR="00930A74" w:rsidP="00621280">
            <w:r>
              <w:t>Lions</w:t>
            </w:r>
          </w:p>
        </w:tc>
      </w:tr>
    </w:tbl>
    <w:p w:rsidR="00930A74" w:rsidP="00930A74"/>
    <w:p w:rsidR="00930A74" w:rsidP="00930A74">
      <w:r>
        <w:t>Here is an embedded Excel spreadsheet:</w:t>
      </w:r>
    </w:p>
    <w:p w:rsidR="00930A74" w:rsidP="00930A74"/>
    <w:p w:rsidR="00930A74" w:rsidP="00930A74">
      <w:r>
        <w:object>
          <v:shape id="_x0000_i1042" type="#_x0000_t75" style="width:253.55pt;height:90.35pt" o:oleicon="f" o:ole="" filled="f" stroked="f">
            <v:fill o:detectmouseclick="f"/>
            <v:imagedata r:id="rId5" o:title=""/>
          </v:shape>
          <o:OLEObject Type="Embed" ProgID="Excel.Sheet.8" ShapeID="_x0000_i1042" DrawAspect="Content" ObjectID="_1106396479" r:id="rId14"/>
        </w:object>
      </w:r>
    </w:p>
    <w:p w:rsidR="00930A74" w:rsidP="00930A74"/>
    <w:p w:rsidR="00930A74" w:rsidP="00930A74">
      <w:r>
        <w:t>This concludes our test.</w:t>
      </w:r>
    </w:p>
    <w:p w:rsidR="00930A74" w:rsidP="00930A74">
      <w:pPr>
        <w:rPr>
          <w:rFonts w:ascii="Symbol" w:hAnsi="Symbol"/>
          <w:sz w:val="32"/>
        </w:rPr>
      </w:pPr>
    </w:p>
    <w:p w:rsidR="00930A74" w:rsidP="00930A74">
      <w:pPr>
        <w:pStyle w:val="Heading1"/>
      </w:pPr>
      <w:r>
        <w:t>This is Heading1 Text</w:t>
      </w:r>
    </w:p>
    <w:p w:rsidR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P="00930A74">
      <w:pPr>
        <w:pStyle w:val="BlockStyleTest"/>
      </w:pPr>
      <w:r>
        <w:t>This is a Defined Block Style Called BlockStyleTest</w:t>
      </w:r>
    </w:p>
    <w:p w:rsidR="00930A74" w:rsidP="00930A74">
      <w:r>
        <w:t>This is more Normal text.</w:t>
      </w:r>
    </w:p>
    <w:p w:rsidR="00930A74" w:rsidP="00930A74">
      <w:pPr>
        <w:pStyle w:val="Heading2"/>
      </w:pPr>
      <w:r>
        <w:t>This is Heading 2 text</w:t>
      </w:r>
    </w:p>
    <w:p w:rsidR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P="00930A74">
      <w:pPr>
        <w:jc w:val="center"/>
      </w:pPr>
      <w:r>
        <w:t>This block is centered.</w:t>
      </w:r>
    </w:p>
    <w:p w:rsidR="00930A74" w:rsidP="00930A74">
      <w:r>
        <w:t xml:space="preserve">This is left-aligned. </w:t>
      </w:r>
    </w:p>
    <w:p w:rsidR="00930A74" w:rsidP="00930A74"/>
    <w:p w:rsidR="00930A74" w:rsidP="00930A74">
      <w:pPr>
        <w:numPr>
          <w:ilvl w:val="0"/>
          <w:numId w:val="1"/>
        </w:numPr>
      </w:pPr>
      <w:r>
        <w:t xml:space="preserve">First item of bulleted list. </w:t>
      </w:r>
    </w:p>
    <w:p w:rsidR="00930A74" w:rsidP="00930A74">
      <w:pPr>
        <w:numPr>
          <w:ilvl w:val="0"/>
          <w:numId w:val="1"/>
        </w:numPr>
      </w:pPr>
      <w:r>
        <w:t>Second item of bulleted list.</w:t>
      </w:r>
    </w:p>
    <w:p w:rsidR="00930A74" w:rsidP="00930A74">
      <w:pPr>
        <w:ind w:left="720"/>
      </w:pPr>
      <w:r>
        <w:t xml:space="preserve">Second paragraph of second item of bulleted list. </w:t>
      </w:r>
    </w:p>
    <w:p w:rsidR="00930A74" w:rsidP="00930A74">
      <w:pPr>
        <w:numPr>
          <w:ilvl w:val="0"/>
          <w:numId w:val="1"/>
        </w:numPr>
      </w:pPr>
      <w:r>
        <w:t>Third item of bulleted list.</w:t>
      </w:r>
    </w:p>
    <w:p w:rsidR="00930A74" w:rsidP="00930A74">
      <w:pPr>
        <w:numPr>
          <w:ilvl w:val="1"/>
          <w:numId w:val="1"/>
        </w:numPr>
      </w:pPr>
      <w:r>
        <w:t>First item of third item’s nested list</w:t>
      </w:r>
    </w:p>
    <w:p w:rsidR="00930A74" w:rsidP="00930A74">
      <w:pPr>
        <w:numPr>
          <w:ilvl w:val="1"/>
          <w:numId w:val="1"/>
        </w:numPr>
      </w:pPr>
      <w:r>
        <w:t>Second item of third item’s nested list</w:t>
      </w:r>
    </w:p>
    <w:p w:rsidR="00930A74" w:rsidP="00930A74">
      <w:pPr>
        <w:numPr>
          <w:ilvl w:val="0"/>
          <w:numId w:val="1"/>
        </w:numPr>
      </w:pPr>
      <w:r>
        <w:t>Fourth and final item of main bulleted list.</w:t>
      </w:r>
    </w:p>
    <w:p w:rsidR="00930A74" w:rsidP="00930A74"/>
    <w:p w:rsidR="00930A74" w:rsidP="00930A74">
      <w:r>
        <w:t>This is Normal text.</w:t>
      </w:r>
    </w:p>
    <w:p w:rsidR="00930A74" w:rsidP="00930A74"/>
    <w:p w:rsidR="00930A74" w:rsidP="00930A74">
      <w:pPr>
        <w:numPr>
          <w:ilvl w:val="0"/>
          <w:numId w:val="2"/>
        </w:numPr>
      </w:pPr>
      <w:r>
        <w:t xml:space="preserve">First item of numbered list. </w:t>
      </w:r>
    </w:p>
    <w:p w:rsidR="00930A74" w:rsidP="00930A74">
      <w:pPr>
        <w:numPr>
          <w:ilvl w:val="0"/>
          <w:numId w:val="2"/>
        </w:numPr>
      </w:pPr>
      <w:r>
        <w:t>Second item of numbered list.</w:t>
      </w:r>
    </w:p>
    <w:p w:rsidR="00930A74" w:rsidP="00930A74">
      <w:pPr>
        <w:ind w:left="720"/>
      </w:pPr>
      <w:r>
        <w:t xml:space="preserve">Second paragraph of second item of numbered list. </w:t>
      </w:r>
    </w:p>
    <w:p w:rsidR="00930A74" w:rsidP="00930A74">
      <w:pPr>
        <w:numPr>
          <w:ilvl w:val="0"/>
          <w:numId w:val="2"/>
        </w:numPr>
      </w:pPr>
      <w:r>
        <w:t>Third item of numbered list.</w:t>
      </w:r>
    </w:p>
    <w:p w:rsidR="00930A74" w:rsidP="00930A74"/>
    <w:p w:rsidR="00930A74" w:rsidP="00930A74">
      <w:r>
        <w:t>Here is a BMP picture:</w:t>
      </w:r>
    </w:p>
    <w:p w:rsidR="00930A74" w:rsidP="00930A74">
      <w:r>
        <w:pict>
          <v:shape id="_x0000_i1043" type="#_x0000_t75" style="width:75pt;height:75pt" stroked="f">
            <v:imagedata r:id="rId4" o:title="clowN"/>
          </v:shape>
        </w:pict>
      </w:r>
    </w:p>
    <w:p w:rsidR="00930A74" w:rsidP="00930A74">
      <w:r>
        <w:t>Here is a table: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1"/>
        <w:gridCol w:w="1771"/>
        <w:gridCol w:w="1771"/>
        <w:gridCol w:w="1771"/>
        <w:gridCol w:w="1772"/>
      </w:tblGrid>
      <w:tr w:rsidTr="00621280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771" w:type="dxa"/>
          </w:tcPr>
          <w:p w:rsidR="00930A74" w:rsidP="00621280"/>
        </w:tc>
        <w:tc>
          <w:tcPr>
            <w:tcW w:w="3542" w:type="dxa"/>
            <w:gridSpan w:val="2"/>
          </w:tcPr>
          <w:p w:rsidR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P="00621280">
            <w:pPr>
              <w:jc w:val="center"/>
            </w:pPr>
            <w:r>
              <w:t>Detroit</w:t>
            </w:r>
          </w:p>
        </w:tc>
      </w:tr>
      <w:tr w:rsidTr="00621280">
        <w:tblPrEx>
          <w:tblW w:w="0" w:type="auto"/>
          <w:tblLook w:val="0000"/>
        </w:tblPrEx>
        <w:tc>
          <w:tcPr>
            <w:tcW w:w="1771" w:type="dxa"/>
          </w:tcPr>
          <w:p w:rsidR="00930A74" w:rsidP="00621280">
            <w:r>
              <w:t>Baseball</w:t>
            </w:r>
          </w:p>
        </w:tc>
        <w:tc>
          <w:tcPr>
            <w:tcW w:w="1771" w:type="dxa"/>
          </w:tcPr>
          <w:p w:rsidR="00930A74" w:rsidP="00621280">
            <w:r>
              <w:t>Mets</w:t>
            </w:r>
          </w:p>
        </w:tc>
        <w:tc>
          <w:tcPr>
            <w:tcW w:w="1771" w:type="dxa"/>
          </w:tcPr>
          <w:p w:rsidR="00930A74" w:rsidP="00621280">
            <w:r>
              <w:t>Yankees</w:t>
            </w:r>
          </w:p>
        </w:tc>
        <w:tc>
          <w:tcPr>
            <w:tcW w:w="1771" w:type="dxa"/>
          </w:tcPr>
          <w:p w:rsidR="00930A74" w:rsidP="00621280">
            <w:r>
              <w:t>Red Sox</w:t>
            </w:r>
          </w:p>
        </w:tc>
        <w:tc>
          <w:tcPr>
            <w:tcW w:w="1772" w:type="dxa"/>
          </w:tcPr>
          <w:p w:rsidR="00930A74" w:rsidP="00621280">
            <w:r>
              <w:t>Tigers</w:t>
            </w:r>
          </w:p>
        </w:tc>
      </w:tr>
    </w:tbl>
    <w:p w:rsidR="00621280">
      <w:pPr>
        <w:rPr>
          <w:rFonts w:ascii="Symbol" w:hAnsi="Symbol"/>
          <w:sz w:val="32"/>
        </w:rPr>
      </w:pPr>
    </w:p>
    <w:p w:rsidR="00A77B3E"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6F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7E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5.xls" /><Relationship Id="rId11" Type="http://schemas.openxmlformats.org/officeDocument/2006/relationships/oleObject" Target="embeddings/oleObject6.xls" /><Relationship Id="rId12" Type="http://schemas.openxmlformats.org/officeDocument/2006/relationships/oleObject" Target="embeddings/oleObject7.xls" /><Relationship Id="rId13" Type="http://schemas.openxmlformats.org/officeDocument/2006/relationships/oleObject" Target="embeddings/oleObject8.xls" /><Relationship Id="rId14" Type="http://schemas.openxmlformats.org/officeDocument/2006/relationships/oleObject" Target="embeddings/oleObject9.xls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oleObject" Target="embeddings/oleObject1.xls" /><Relationship Id="rId7" Type="http://schemas.openxmlformats.org/officeDocument/2006/relationships/oleObject" Target="embeddings/oleObject2.xls" /><Relationship Id="rId8" Type="http://schemas.openxmlformats.org/officeDocument/2006/relationships/oleObject" Target="embeddings/oleObject3.xls" /><Relationship Id="rId9" Type="http://schemas.openxmlformats.org/officeDocument/2006/relationships/oleObject" Target="embeddings/oleObject4.xls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